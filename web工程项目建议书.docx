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74D" w:rsidRPr="00D9474D" w:rsidRDefault="00D9474D" w:rsidP="00D9474D">
      <w:pPr>
        <w:jc w:val="center"/>
        <w:rPr>
          <w:b/>
          <w:sz w:val="36"/>
          <w:szCs w:val="36"/>
        </w:rPr>
      </w:pPr>
      <w:r w:rsidRPr="00D9474D">
        <w:rPr>
          <w:rFonts w:hint="eastAsia"/>
          <w:b/>
          <w:sz w:val="36"/>
          <w:szCs w:val="36"/>
        </w:rPr>
        <w:t>校园</w:t>
      </w:r>
      <w:r w:rsidRPr="00D9474D">
        <w:rPr>
          <w:b/>
          <w:sz w:val="36"/>
          <w:szCs w:val="36"/>
        </w:rPr>
        <w:t>二手市场平台项目建议书</w:t>
      </w:r>
    </w:p>
    <w:p w:rsidR="005E7894" w:rsidRDefault="005E7894" w:rsidP="005E7894">
      <w:pPr>
        <w:spacing w:line="440" w:lineRule="exact"/>
        <w:jc w:val="left"/>
        <w:rPr>
          <w:b/>
          <w:sz w:val="24"/>
        </w:rPr>
      </w:pPr>
      <w:r>
        <w:rPr>
          <w:rFonts w:hint="eastAsia"/>
          <w:b/>
          <w:sz w:val="24"/>
        </w:rPr>
        <w:t>1</w:t>
      </w:r>
      <w:r>
        <w:rPr>
          <w:rFonts w:hint="eastAsia"/>
          <w:b/>
          <w:sz w:val="24"/>
        </w:rPr>
        <w:t>、项目</w:t>
      </w:r>
      <w:r>
        <w:rPr>
          <w:b/>
          <w:sz w:val="24"/>
        </w:rPr>
        <w:t>名称</w:t>
      </w:r>
    </w:p>
    <w:p w:rsidR="005E7894" w:rsidRDefault="005E7894" w:rsidP="005E7894">
      <w:pPr>
        <w:spacing w:line="440" w:lineRule="exact"/>
        <w:jc w:val="left"/>
        <w:rPr>
          <w:sz w:val="24"/>
          <w:szCs w:val="24"/>
        </w:rPr>
      </w:pPr>
      <w:r>
        <w:rPr>
          <w:rFonts w:hint="eastAsia"/>
          <w:b/>
          <w:sz w:val="24"/>
        </w:rPr>
        <w:t xml:space="preserve">   </w:t>
      </w:r>
      <w:r w:rsidRPr="005E7894">
        <w:rPr>
          <w:rFonts w:hint="eastAsia"/>
          <w:sz w:val="24"/>
          <w:szCs w:val="24"/>
        </w:rPr>
        <w:t>校园</w:t>
      </w:r>
      <w:r w:rsidRPr="005E7894">
        <w:rPr>
          <w:sz w:val="24"/>
          <w:szCs w:val="24"/>
        </w:rPr>
        <w:t>二手市场平台项目</w:t>
      </w:r>
    </w:p>
    <w:p w:rsidR="005E7894" w:rsidRDefault="005E7894" w:rsidP="005E7894">
      <w:pPr>
        <w:spacing w:line="440" w:lineRule="exact"/>
        <w:jc w:val="left"/>
        <w:rPr>
          <w:b/>
          <w:sz w:val="24"/>
          <w:szCs w:val="24"/>
        </w:rPr>
      </w:pPr>
      <w:r>
        <w:rPr>
          <w:rFonts w:hint="eastAsia"/>
          <w:sz w:val="24"/>
          <w:szCs w:val="24"/>
        </w:rPr>
        <w:t>2</w:t>
      </w:r>
      <w:r>
        <w:rPr>
          <w:rFonts w:hint="eastAsia"/>
          <w:sz w:val="24"/>
          <w:szCs w:val="24"/>
        </w:rPr>
        <w:t>、</w:t>
      </w:r>
      <w:r w:rsidRPr="005E7894">
        <w:rPr>
          <w:b/>
          <w:sz w:val="24"/>
          <w:szCs w:val="24"/>
        </w:rPr>
        <w:t>项目</w:t>
      </w:r>
      <w:r w:rsidRPr="005E7894">
        <w:rPr>
          <w:rFonts w:hint="eastAsia"/>
          <w:b/>
          <w:sz w:val="24"/>
          <w:szCs w:val="24"/>
        </w:rPr>
        <w:t>简介</w:t>
      </w:r>
    </w:p>
    <w:p w:rsidR="005E7894" w:rsidRPr="00DB4A90" w:rsidRDefault="005E7894" w:rsidP="005E7894">
      <w:pPr>
        <w:spacing w:line="440" w:lineRule="exact"/>
        <w:jc w:val="left"/>
        <w:rPr>
          <w:sz w:val="24"/>
          <w:szCs w:val="24"/>
        </w:rPr>
      </w:pPr>
      <w:r>
        <w:rPr>
          <w:rFonts w:hint="eastAsia"/>
          <w:b/>
          <w:sz w:val="24"/>
          <w:szCs w:val="24"/>
        </w:rPr>
        <w:t xml:space="preserve">   </w:t>
      </w:r>
      <w:r w:rsidRPr="00DB4A90">
        <w:rPr>
          <w:rFonts w:hint="eastAsia"/>
          <w:sz w:val="24"/>
          <w:szCs w:val="24"/>
        </w:rPr>
        <w:t>本网站</w:t>
      </w:r>
      <w:r w:rsidRPr="00DB4A90">
        <w:rPr>
          <w:sz w:val="24"/>
          <w:szCs w:val="24"/>
        </w:rPr>
        <w:t>致力于建设</w:t>
      </w:r>
      <w:r w:rsidRPr="00DB4A90">
        <w:rPr>
          <w:rFonts w:hint="eastAsia"/>
          <w:sz w:val="24"/>
          <w:szCs w:val="24"/>
        </w:rPr>
        <w:t>一个</w:t>
      </w:r>
      <w:r w:rsidRPr="00DB4A90">
        <w:rPr>
          <w:sz w:val="24"/>
          <w:szCs w:val="24"/>
        </w:rPr>
        <w:t>能够为广大师生提供便利</w:t>
      </w:r>
      <w:r w:rsidRPr="00DB4A90">
        <w:rPr>
          <w:rFonts w:hint="eastAsia"/>
          <w:sz w:val="24"/>
          <w:szCs w:val="24"/>
        </w:rPr>
        <w:t>，全面</w:t>
      </w:r>
      <w:r w:rsidRPr="00DB4A90">
        <w:rPr>
          <w:sz w:val="24"/>
          <w:szCs w:val="24"/>
        </w:rPr>
        <w:t>，安全的二手交易平台</w:t>
      </w:r>
      <w:r w:rsidRPr="00DB4A90">
        <w:rPr>
          <w:rFonts w:hint="eastAsia"/>
          <w:sz w:val="24"/>
          <w:szCs w:val="24"/>
        </w:rPr>
        <w:t>：</w:t>
      </w:r>
    </w:p>
    <w:p w:rsidR="005E7894" w:rsidRPr="00DB4A90" w:rsidRDefault="005E7894" w:rsidP="005E7894">
      <w:pPr>
        <w:spacing w:line="440" w:lineRule="exact"/>
        <w:jc w:val="left"/>
        <w:rPr>
          <w:sz w:val="24"/>
          <w:szCs w:val="24"/>
        </w:rPr>
      </w:pPr>
      <w:r w:rsidRPr="00DB4A90">
        <w:rPr>
          <w:sz w:val="24"/>
          <w:szCs w:val="24"/>
        </w:rPr>
        <w:t xml:space="preserve">   1</w:t>
      </w:r>
      <w:r w:rsidRPr="00DB4A90">
        <w:rPr>
          <w:rFonts w:hint="eastAsia"/>
          <w:sz w:val="24"/>
          <w:szCs w:val="24"/>
        </w:rPr>
        <w:t>、</w:t>
      </w:r>
      <w:r w:rsidRPr="00DB4A90">
        <w:rPr>
          <w:sz w:val="24"/>
          <w:szCs w:val="24"/>
        </w:rPr>
        <w:t>商户可发布出售产品的相关信息；</w:t>
      </w:r>
    </w:p>
    <w:p w:rsidR="005E7894" w:rsidRPr="00DB4A90" w:rsidRDefault="005E7894" w:rsidP="005E7894">
      <w:pPr>
        <w:spacing w:line="440" w:lineRule="exact"/>
        <w:jc w:val="left"/>
        <w:rPr>
          <w:sz w:val="24"/>
          <w:szCs w:val="24"/>
        </w:rPr>
      </w:pPr>
      <w:r w:rsidRPr="00DB4A90">
        <w:rPr>
          <w:sz w:val="24"/>
          <w:szCs w:val="24"/>
        </w:rPr>
        <w:t xml:space="preserve">   2</w:t>
      </w:r>
      <w:r w:rsidRPr="00DB4A90">
        <w:rPr>
          <w:rFonts w:hint="eastAsia"/>
          <w:sz w:val="24"/>
          <w:szCs w:val="24"/>
        </w:rPr>
        <w:t>、</w:t>
      </w:r>
      <w:r w:rsidRPr="00DB4A90">
        <w:rPr>
          <w:sz w:val="24"/>
          <w:szCs w:val="24"/>
        </w:rPr>
        <w:t>消费者查询并购买相关物品；</w:t>
      </w:r>
    </w:p>
    <w:p w:rsidR="005E7894" w:rsidRPr="00DB4A90" w:rsidRDefault="005E7894" w:rsidP="005E7894">
      <w:pPr>
        <w:spacing w:line="440" w:lineRule="exact"/>
        <w:jc w:val="left"/>
        <w:rPr>
          <w:sz w:val="24"/>
          <w:szCs w:val="24"/>
        </w:rPr>
      </w:pPr>
      <w:r w:rsidRPr="00DB4A90">
        <w:rPr>
          <w:sz w:val="24"/>
          <w:szCs w:val="24"/>
        </w:rPr>
        <w:t xml:space="preserve">   3</w:t>
      </w:r>
      <w:r w:rsidRPr="00DB4A90">
        <w:rPr>
          <w:rFonts w:hint="eastAsia"/>
          <w:sz w:val="24"/>
          <w:szCs w:val="24"/>
        </w:rPr>
        <w:t>、</w:t>
      </w:r>
      <w:r w:rsidRPr="00DB4A90">
        <w:rPr>
          <w:sz w:val="24"/>
          <w:szCs w:val="24"/>
        </w:rPr>
        <w:t>典当业务旨在帮助</w:t>
      </w:r>
      <w:r w:rsidR="00DB4A90" w:rsidRPr="00DB4A90">
        <w:rPr>
          <w:rFonts w:hint="eastAsia"/>
          <w:sz w:val="24"/>
          <w:szCs w:val="24"/>
        </w:rPr>
        <w:t>商户</w:t>
      </w:r>
      <w:r w:rsidR="00DB4A90" w:rsidRPr="00DB4A90">
        <w:rPr>
          <w:sz w:val="24"/>
          <w:szCs w:val="24"/>
        </w:rPr>
        <w:t>快捷出售</w:t>
      </w:r>
      <w:r w:rsidR="00DB4A90" w:rsidRPr="00DB4A90">
        <w:rPr>
          <w:rFonts w:hint="eastAsia"/>
          <w:sz w:val="24"/>
          <w:szCs w:val="24"/>
        </w:rPr>
        <w:t>少量物品；</w:t>
      </w:r>
    </w:p>
    <w:p w:rsidR="00DB4A90" w:rsidRPr="00DB4A90" w:rsidRDefault="00DB4A90" w:rsidP="005E7894">
      <w:pPr>
        <w:spacing w:line="440" w:lineRule="exact"/>
        <w:jc w:val="left"/>
        <w:rPr>
          <w:sz w:val="24"/>
          <w:szCs w:val="24"/>
        </w:rPr>
      </w:pPr>
      <w:r w:rsidRPr="00DB4A90">
        <w:rPr>
          <w:sz w:val="24"/>
          <w:szCs w:val="24"/>
        </w:rPr>
        <w:t xml:space="preserve">   4</w:t>
      </w:r>
      <w:r w:rsidRPr="00DB4A90">
        <w:rPr>
          <w:rFonts w:hint="eastAsia"/>
          <w:sz w:val="24"/>
          <w:szCs w:val="24"/>
        </w:rPr>
        <w:t>、需求板块实现用户</w:t>
      </w:r>
      <w:r w:rsidRPr="00DB4A90">
        <w:rPr>
          <w:sz w:val="24"/>
          <w:szCs w:val="24"/>
        </w:rPr>
        <w:t>需求</w:t>
      </w:r>
      <w:r w:rsidRPr="00DB4A90">
        <w:rPr>
          <w:rFonts w:hint="eastAsia"/>
          <w:sz w:val="24"/>
          <w:szCs w:val="24"/>
        </w:rPr>
        <w:t>发布</w:t>
      </w:r>
      <w:r w:rsidRPr="00DB4A90">
        <w:rPr>
          <w:sz w:val="24"/>
          <w:szCs w:val="24"/>
        </w:rPr>
        <w:t>。</w:t>
      </w:r>
    </w:p>
    <w:p w:rsidR="005E7894" w:rsidRDefault="00DB4A90" w:rsidP="005E7894">
      <w:pPr>
        <w:spacing w:line="440" w:lineRule="exact"/>
        <w:jc w:val="left"/>
        <w:rPr>
          <w:b/>
          <w:sz w:val="24"/>
        </w:rPr>
      </w:pPr>
      <w:r>
        <w:rPr>
          <w:b/>
          <w:sz w:val="24"/>
        </w:rPr>
        <w:t>3</w:t>
      </w:r>
      <w:r w:rsidR="005E7894">
        <w:rPr>
          <w:rFonts w:hint="eastAsia"/>
          <w:b/>
          <w:sz w:val="24"/>
        </w:rPr>
        <w:t>、</w:t>
      </w:r>
      <w:r w:rsidR="005E7894">
        <w:rPr>
          <w:b/>
          <w:sz w:val="24"/>
        </w:rPr>
        <w:t>项目背景</w:t>
      </w:r>
    </w:p>
    <w:p w:rsidR="00D9474D" w:rsidRDefault="00D9474D" w:rsidP="005E7894">
      <w:pPr>
        <w:pStyle w:val="p"/>
        <w:ind w:firstLineChars="200" w:firstLine="480"/>
        <w:rPr>
          <w:rFonts w:ascii="宋体" w:eastAsia="宋体" w:hAnsi="宋体" w:cs="宋体"/>
          <w:color w:val="000000"/>
        </w:rPr>
      </w:pPr>
      <w:r>
        <w:rPr>
          <w:rFonts w:ascii="宋体" w:eastAsia="宋体" w:hAnsi="宋体" w:cs="宋体" w:hint="eastAsia"/>
          <w:color w:val="000000"/>
        </w:rPr>
        <w:t>随着现在高校的扩招与校园信息化</w:t>
      </w:r>
      <w:r w:rsidR="00DB4A90">
        <w:rPr>
          <w:rFonts w:ascii="宋体" w:eastAsia="宋体" w:hAnsi="宋体" w:cs="宋体" w:hint="eastAsia"/>
          <w:color w:val="000000"/>
        </w:rPr>
        <w:t>建设的不断</w:t>
      </w:r>
      <w:r w:rsidR="00DB4A90">
        <w:rPr>
          <w:rFonts w:ascii="宋体" w:eastAsia="宋体" w:hAnsi="宋体" w:cs="宋体"/>
          <w:color w:val="000000"/>
        </w:rPr>
        <w:t>发</w:t>
      </w:r>
      <w:r>
        <w:rPr>
          <w:rFonts w:ascii="宋体" w:eastAsia="宋体" w:hAnsi="宋体" w:cs="宋体" w:hint="eastAsia"/>
          <w:color w:val="000000"/>
        </w:rPr>
        <w:t>展，</w:t>
      </w:r>
      <w:r w:rsidR="00DB4A90">
        <w:rPr>
          <w:rFonts w:ascii="宋体" w:eastAsia="宋体" w:hAnsi="宋体" w:cs="宋体" w:hint="eastAsia"/>
          <w:color w:val="000000"/>
        </w:rPr>
        <w:t>网络接入</w:t>
      </w:r>
      <w:r w:rsidR="00DB4A90">
        <w:rPr>
          <w:rFonts w:ascii="宋体" w:eastAsia="宋体" w:hAnsi="宋体" w:cs="宋体"/>
          <w:color w:val="000000"/>
        </w:rPr>
        <w:t>点位</w:t>
      </w:r>
      <w:r w:rsidR="00DB4A90">
        <w:rPr>
          <w:rFonts w:ascii="宋体" w:eastAsia="宋体" w:hAnsi="宋体" w:cs="宋体" w:hint="eastAsia"/>
          <w:color w:val="000000"/>
        </w:rPr>
        <w:t>的</w:t>
      </w:r>
      <w:r w:rsidR="00DB4A90">
        <w:rPr>
          <w:rFonts w:ascii="宋体" w:eastAsia="宋体" w:hAnsi="宋体" w:cs="宋体"/>
          <w:color w:val="000000"/>
        </w:rPr>
        <w:t>增多及WIFI覆盖校园的</w:t>
      </w:r>
      <w:r w:rsidR="00DB4A90">
        <w:rPr>
          <w:rFonts w:ascii="宋体" w:eastAsia="宋体" w:hAnsi="宋体" w:cs="宋体" w:hint="eastAsia"/>
          <w:color w:val="000000"/>
        </w:rPr>
        <w:t>现实条件</w:t>
      </w:r>
      <w:r w:rsidR="00DB4A90">
        <w:rPr>
          <w:rFonts w:ascii="宋体" w:eastAsia="宋体" w:hAnsi="宋体" w:cs="宋体"/>
          <w:color w:val="000000"/>
        </w:rPr>
        <w:t>，</w:t>
      </w:r>
      <w:r w:rsidR="00C2071D">
        <w:rPr>
          <w:rFonts w:ascii="宋体" w:eastAsia="宋体" w:hAnsi="宋体" w:cs="宋体" w:hint="eastAsia"/>
          <w:color w:val="000000"/>
        </w:rPr>
        <w:t>便利的</w:t>
      </w:r>
      <w:r w:rsidR="00C2071D">
        <w:rPr>
          <w:rFonts w:ascii="宋体" w:eastAsia="宋体" w:hAnsi="宋体" w:cs="宋体"/>
          <w:color w:val="000000"/>
        </w:rPr>
        <w:t>上网环境</w:t>
      </w:r>
      <w:r w:rsidR="00DB4A90">
        <w:rPr>
          <w:rFonts w:ascii="宋体" w:eastAsia="宋体" w:hAnsi="宋体" w:cs="宋体"/>
          <w:color w:val="000000"/>
        </w:rPr>
        <w:t>随之带来极大的网购需求</w:t>
      </w:r>
      <w:r>
        <w:rPr>
          <w:rFonts w:ascii="宋体" w:eastAsia="宋体" w:hAnsi="宋体" w:cs="宋体" w:hint="eastAsia"/>
          <w:color w:val="000000"/>
        </w:rPr>
        <w:t xml:space="preserve">。 </w:t>
      </w:r>
    </w:p>
    <w:p w:rsidR="00D9474D" w:rsidRDefault="00D9474D" w:rsidP="005E7894">
      <w:pPr>
        <w:pStyle w:val="p"/>
        <w:ind w:firstLineChars="200" w:firstLine="480"/>
        <w:rPr>
          <w:rFonts w:ascii="宋体" w:eastAsia="宋体" w:hAnsi="宋体" w:cs="宋体"/>
          <w:color w:val="000000"/>
        </w:rPr>
      </w:pPr>
      <w:r>
        <w:rPr>
          <w:rFonts w:ascii="宋体" w:eastAsia="宋体" w:hAnsi="宋体" w:cs="宋体" w:hint="eastAsia"/>
          <w:color w:val="000000"/>
        </w:rPr>
        <w:t>大学生</w:t>
      </w:r>
      <w:r w:rsidR="00DB4A90">
        <w:rPr>
          <w:rFonts w:ascii="宋体" w:eastAsia="宋体" w:hAnsi="宋体" w:cs="宋体" w:hint="eastAsia"/>
          <w:color w:val="000000"/>
        </w:rPr>
        <w:t>（包括</w:t>
      </w:r>
      <w:r w:rsidR="00DB4A90">
        <w:rPr>
          <w:rFonts w:ascii="宋体" w:eastAsia="宋体" w:hAnsi="宋体" w:cs="宋体"/>
          <w:color w:val="000000"/>
        </w:rPr>
        <w:t>在校研究生</w:t>
      </w:r>
      <w:r w:rsidR="00DB4A90">
        <w:rPr>
          <w:rFonts w:ascii="宋体" w:eastAsia="宋体" w:hAnsi="宋体" w:cs="宋体" w:hint="eastAsia"/>
          <w:color w:val="000000"/>
        </w:rPr>
        <w:t>）普遍</w:t>
      </w:r>
      <w:r w:rsidR="00DB4A90">
        <w:rPr>
          <w:rFonts w:ascii="宋体" w:eastAsia="宋体" w:hAnsi="宋体" w:cs="宋体"/>
          <w:color w:val="000000"/>
        </w:rPr>
        <w:t>作为低消费群体</w:t>
      </w:r>
      <w:r w:rsidR="00DB4A90">
        <w:rPr>
          <w:rFonts w:ascii="宋体" w:eastAsia="宋体" w:hAnsi="宋体" w:cs="宋体" w:hint="eastAsia"/>
          <w:color w:val="000000"/>
        </w:rPr>
        <w:t>（无固定</w:t>
      </w:r>
      <w:r w:rsidR="00DB4A90">
        <w:rPr>
          <w:rFonts w:ascii="宋体" w:eastAsia="宋体" w:hAnsi="宋体" w:cs="宋体"/>
          <w:color w:val="000000"/>
        </w:rPr>
        <w:t>收入来源</w:t>
      </w:r>
      <w:r w:rsidR="00DB4A90">
        <w:rPr>
          <w:rFonts w:ascii="宋体" w:eastAsia="宋体" w:hAnsi="宋体" w:cs="宋体" w:hint="eastAsia"/>
          <w:color w:val="000000"/>
        </w:rPr>
        <w:t>）</w:t>
      </w:r>
      <w:r w:rsidR="00DB4A90">
        <w:rPr>
          <w:rFonts w:ascii="宋体" w:eastAsia="宋体" w:hAnsi="宋体" w:cs="宋体"/>
          <w:color w:val="000000"/>
        </w:rPr>
        <w:t>，</w:t>
      </w:r>
      <w:r w:rsidR="00DB4A90">
        <w:rPr>
          <w:rFonts w:ascii="宋体" w:eastAsia="宋体" w:hAnsi="宋体" w:cs="宋体" w:hint="eastAsia"/>
          <w:color w:val="000000"/>
        </w:rPr>
        <w:t>过度</w:t>
      </w:r>
      <w:r w:rsidR="00DB4A90">
        <w:rPr>
          <w:rFonts w:ascii="宋体" w:eastAsia="宋体" w:hAnsi="宋体" w:cs="宋体"/>
          <w:color w:val="000000"/>
        </w:rPr>
        <w:t>网购新品极容易造成经济压力，而且大学生</w:t>
      </w:r>
      <w:r>
        <w:rPr>
          <w:rFonts w:ascii="宋体" w:eastAsia="宋体" w:hAnsi="宋体" w:cs="宋体" w:hint="eastAsia"/>
          <w:color w:val="000000"/>
        </w:rPr>
        <w:t>具有相似的消费心理、共同的生活环境、生活方式，</w:t>
      </w:r>
      <w:r w:rsidR="00DB4A90">
        <w:rPr>
          <w:rFonts w:ascii="宋体" w:eastAsia="宋体" w:hAnsi="宋体" w:cs="宋体" w:hint="eastAsia"/>
          <w:color w:val="000000"/>
        </w:rPr>
        <w:t>对一些学生自身需要的物品具有共性(如:书籍、电子产品、自行车、体育用品等)，许多</w:t>
      </w:r>
      <w:r>
        <w:rPr>
          <w:rFonts w:ascii="宋体" w:eastAsia="宋体" w:hAnsi="宋体" w:cs="宋体" w:hint="eastAsia"/>
          <w:color w:val="000000"/>
        </w:rPr>
        <w:t>物品</w:t>
      </w:r>
      <w:r w:rsidR="00DB4A90">
        <w:rPr>
          <w:rFonts w:ascii="宋体" w:eastAsia="宋体" w:hAnsi="宋体" w:cs="宋体" w:hint="eastAsia"/>
          <w:color w:val="000000"/>
        </w:rPr>
        <w:t>在</w:t>
      </w:r>
      <w:r w:rsidR="00DB4A90">
        <w:rPr>
          <w:rFonts w:ascii="宋体" w:eastAsia="宋体" w:hAnsi="宋体" w:cs="宋体"/>
          <w:color w:val="000000"/>
        </w:rPr>
        <w:t>基本完好的前提下可以循环使用，</w:t>
      </w:r>
      <w:r w:rsidR="008D19A5">
        <w:rPr>
          <w:rFonts w:ascii="宋体" w:eastAsia="宋体" w:hAnsi="宋体" w:cs="宋体" w:hint="eastAsia"/>
          <w:color w:val="000000"/>
        </w:rPr>
        <w:t>卖旧买旧</w:t>
      </w:r>
      <w:r w:rsidR="008D19A5">
        <w:rPr>
          <w:rFonts w:ascii="宋体" w:eastAsia="宋体" w:hAnsi="宋体" w:cs="宋体"/>
          <w:color w:val="000000"/>
        </w:rPr>
        <w:t>逐渐变得普遍</w:t>
      </w:r>
      <w:r w:rsidR="008D19A5">
        <w:rPr>
          <w:rFonts w:ascii="宋体" w:eastAsia="宋体" w:hAnsi="宋体" w:cs="宋体" w:hint="eastAsia"/>
          <w:color w:val="000000"/>
        </w:rPr>
        <w:t>，</w:t>
      </w:r>
      <w:r>
        <w:rPr>
          <w:rFonts w:ascii="宋体" w:eastAsia="宋体" w:hAnsi="宋体" w:cs="宋体" w:hint="eastAsia"/>
          <w:color w:val="000000"/>
        </w:rPr>
        <w:t>学生</w:t>
      </w:r>
      <w:r w:rsidR="008D19A5">
        <w:rPr>
          <w:rFonts w:ascii="宋体" w:eastAsia="宋体" w:hAnsi="宋体" w:cs="宋体" w:hint="eastAsia"/>
          <w:color w:val="000000"/>
        </w:rPr>
        <w:t>私下</w:t>
      </w:r>
      <w:r>
        <w:rPr>
          <w:rFonts w:ascii="宋体" w:eastAsia="宋体" w:hAnsi="宋体" w:cs="宋体" w:hint="eastAsia"/>
          <w:color w:val="000000"/>
        </w:rPr>
        <w:t>之间交易的更为频繁，</w:t>
      </w:r>
      <w:r w:rsidR="008D19A5">
        <w:rPr>
          <w:rFonts w:ascii="宋体" w:eastAsia="宋体" w:hAnsi="宋体" w:cs="宋体" w:hint="eastAsia"/>
          <w:color w:val="000000"/>
        </w:rPr>
        <w:t>不同的</w:t>
      </w:r>
      <w:r w:rsidR="008D19A5">
        <w:rPr>
          <w:rFonts w:ascii="宋体" w:eastAsia="宋体" w:hAnsi="宋体" w:cs="宋体"/>
          <w:color w:val="000000"/>
        </w:rPr>
        <w:t>物价极易造成一些学生心理偏差</w:t>
      </w:r>
      <w:r w:rsidR="008D19A5">
        <w:rPr>
          <w:rFonts w:ascii="宋体" w:eastAsia="宋体" w:hAnsi="宋体" w:cs="宋体" w:hint="eastAsia"/>
          <w:color w:val="000000"/>
        </w:rPr>
        <w:t>，</w:t>
      </w:r>
      <w:r w:rsidR="008D19A5">
        <w:rPr>
          <w:rFonts w:ascii="宋体" w:eastAsia="宋体" w:hAnsi="宋体" w:cs="宋体"/>
          <w:color w:val="000000"/>
        </w:rPr>
        <w:t>而且交易</w:t>
      </w:r>
      <w:r w:rsidR="008D19A5">
        <w:rPr>
          <w:rFonts w:ascii="宋体" w:eastAsia="宋体" w:hAnsi="宋体" w:cs="宋体" w:hint="eastAsia"/>
          <w:color w:val="000000"/>
        </w:rPr>
        <w:t>过程</w:t>
      </w:r>
      <w:r w:rsidR="008D19A5">
        <w:rPr>
          <w:rFonts w:ascii="宋体" w:eastAsia="宋体" w:hAnsi="宋体" w:cs="宋体"/>
          <w:color w:val="000000"/>
        </w:rPr>
        <w:t>的复杂性</w:t>
      </w:r>
      <w:r w:rsidR="008D19A5">
        <w:rPr>
          <w:rFonts w:ascii="宋体" w:eastAsia="宋体" w:hAnsi="宋体" w:cs="宋体" w:hint="eastAsia"/>
          <w:color w:val="000000"/>
        </w:rPr>
        <w:t>（如不同</w:t>
      </w:r>
      <w:r w:rsidR="008D19A5">
        <w:rPr>
          <w:rFonts w:ascii="宋体" w:eastAsia="宋体" w:hAnsi="宋体" w:cs="宋体"/>
          <w:color w:val="000000"/>
        </w:rPr>
        <w:t>地区来回奔波</w:t>
      </w:r>
      <w:r w:rsidR="008D19A5">
        <w:rPr>
          <w:rFonts w:ascii="宋体" w:eastAsia="宋体" w:hAnsi="宋体" w:cs="宋体" w:hint="eastAsia"/>
          <w:color w:val="000000"/>
        </w:rPr>
        <w:t>，交易过程的</w:t>
      </w:r>
      <w:r w:rsidR="008D19A5">
        <w:rPr>
          <w:rFonts w:ascii="宋体" w:eastAsia="宋体" w:hAnsi="宋体" w:cs="宋体"/>
          <w:color w:val="000000"/>
        </w:rPr>
        <w:t>反复</w:t>
      </w:r>
      <w:r w:rsidR="008D19A5">
        <w:rPr>
          <w:rFonts w:ascii="宋体" w:eastAsia="宋体" w:hAnsi="宋体" w:cs="宋体" w:hint="eastAsia"/>
          <w:color w:val="000000"/>
        </w:rPr>
        <w:t>性）</w:t>
      </w:r>
      <w:r w:rsidR="008D19A5">
        <w:rPr>
          <w:rFonts w:ascii="宋体" w:eastAsia="宋体" w:hAnsi="宋体" w:cs="宋体"/>
          <w:color w:val="000000"/>
        </w:rPr>
        <w:t>也</w:t>
      </w:r>
      <w:r w:rsidR="008D19A5">
        <w:rPr>
          <w:rFonts w:ascii="宋体" w:eastAsia="宋体" w:hAnsi="宋体" w:cs="宋体" w:hint="eastAsia"/>
          <w:color w:val="000000"/>
        </w:rPr>
        <w:t>使得</w:t>
      </w:r>
      <w:r w:rsidR="008D19A5">
        <w:rPr>
          <w:rFonts w:ascii="宋体" w:eastAsia="宋体" w:hAnsi="宋体" w:cs="宋体"/>
          <w:color w:val="000000"/>
        </w:rPr>
        <w:t>一些学生</w:t>
      </w:r>
      <w:r w:rsidR="008D19A5">
        <w:rPr>
          <w:rFonts w:ascii="宋体" w:eastAsia="宋体" w:hAnsi="宋体" w:cs="宋体" w:hint="eastAsia"/>
          <w:color w:val="000000"/>
        </w:rPr>
        <w:t>甚至</w:t>
      </w:r>
      <w:r w:rsidR="008D19A5">
        <w:rPr>
          <w:rFonts w:ascii="宋体" w:eastAsia="宋体" w:hAnsi="宋体" w:cs="宋体"/>
          <w:color w:val="000000"/>
        </w:rPr>
        <w:t>选择放弃</w:t>
      </w:r>
      <w:r w:rsidR="008D19A5">
        <w:rPr>
          <w:rFonts w:ascii="宋体" w:eastAsia="宋体" w:hAnsi="宋体" w:cs="宋体" w:hint="eastAsia"/>
          <w:color w:val="000000"/>
        </w:rPr>
        <w:t>二手</w:t>
      </w:r>
      <w:r w:rsidR="008D19A5">
        <w:rPr>
          <w:rFonts w:ascii="宋体" w:eastAsia="宋体" w:hAnsi="宋体" w:cs="宋体"/>
          <w:color w:val="000000"/>
        </w:rPr>
        <w:t>交易。</w:t>
      </w:r>
    </w:p>
    <w:p w:rsidR="009A2651" w:rsidRDefault="00843E0D" w:rsidP="00843E0D">
      <w:pPr>
        <w:pStyle w:val="p"/>
        <w:ind w:firstLine="0"/>
        <w:rPr>
          <w:rFonts w:ascii="宋体" w:eastAsia="宋体" w:hAnsi="宋体" w:cs="宋体"/>
          <w:b/>
          <w:color w:val="000000"/>
        </w:rPr>
      </w:pPr>
      <w:r>
        <w:rPr>
          <w:rFonts w:ascii="宋体" w:eastAsia="宋体" w:hAnsi="宋体" w:cs="宋体"/>
          <w:b/>
          <w:color w:val="000000"/>
        </w:rPr>
        <w:t>4</w:t>
      </w:r>
      <w:r>
        <w:rPr>
          <w:rFonts w:ascii="宋体" w:eastAsia="宋体" w:hAnsi="宋体" w:cs="宋体" w:hint="eastAsia"/>
          <w:b/>
          <w:color w:val="000000"/>
        </w:rPr>
        <w:t>、</w:t>
      </w:r>
      <w:r w:rsidR="00D9474D" w:rsidRPr="00843E0D">
        <w:rPr>
          <w:rFonts w:ascii="宋体" w:eastAsia="宋体" w:hAnsi="宋体" w:cs="宋体" w:hint="eastAsia"/>
          <w:b/>
          <w:color w:val="000000"/>
        </w:rPr>
        <w:t>项目建设</w:t>
      </w:r>
      <w:r w:rsidRPr="00843E0D">
        <w:rPr>
          <w:rFonts w:ascii="宋体" w:eastAsia="宋体" w:hAnsi="宋体" w:cs="宋体" w:hint="eastAsia"/>
          <w:b/>
          <w:color w:val="000000"/>
        </w:rPr>
        <w:t>可行性分析</w:t>
      </w:r>
    </w:p>
    <w:p w:rsidR="00D9474D" w:rsidRPr="00843E0D" w:rsidRDefault="009A2651" w:rsidP="009A2651">
      <w:pPr>
        <w:pStyle w:val="p"/>
        <w:ind w:firstLineChars="200" w:firstLine="482"/>
        <w:rPr>
          <w:rFonts w:ascii="宋体" w:eastAsia="宋体" w:hAnsi="宋体" w:cs="宋体"/>
          <w:b/>
          <w:color w:val="000000"/>
        </w:rPr>
      </w:pPr>
      <w:r>
        <w:rPr>
          <w:rFonts w:ascii="宋体" w:eastAsia="宋体" w:hAnsi="宋体" w:cs="宋体" w:hint="eastAsia"/>
          <w:b/>
          <w:color w:val="000000"/>
        </w:rPr>
        <w:t>4.1</w:t>
      </w:r>
      <w:r w:rsidR="00D9474D" w:rsidRPr="00843E0D">
        <w:rPr>
          <w:rFonts w:ascii="宋体" w:eastAsia="宋体" w:hAnsi="宋体" w:cs="宋体" w:hint="eastAsia"/>
          <w:b/>
          <w:color w:val="000000"/>
        </w:rPr>
        <w:t xml:space="preserve"> </w:t>
      </w:r>
      <w:r>
        <w:rPr>
          <w:rFonts w:ascii="宋体" w:eastAsia="宋体" w:hAnsi="宋体" w:cs="宋体" w:hint="eastAsia"/>
          <w:b/>
          <w:color w:val="000000"/>
        </w:rPr>
        <w:t>需求</w:t>
      </w:r>
      <w:r>
        <w:rPr>
          <w:rFonts w:ascii="宋体" w:eastAsia="宋体" w:hAnsi="宋体" w:cs="宋体"/>
          <w:b/>
          <w:color w:val="000000"/>
        </w:rPr>
        <w:t>分析</w:t>
      </w:r>
    </w:p>
    <w:p w:rsidR="00D9474D" w:rsidRDefault="00D9474D" w:rsidP="00843E0D">
      <w:pPr>
        <w:pStyle w:val="p"/>
        <w:ind w:firstLineChars="200" w:firstLine="480"/>
        <w:rPr>
          <w:rFonts w:ascii="宋体" w:eastAsia="宋体" w:hAnsi="宋体" w:cs="宋体"/>
          <w:color w:val="000000"/>
        </w:rPr>
      </w:pPr>
      <w:r>
        <w:rPr>
          <w:rFonts w:ascii="宋体" w:eastAsia="宋体" w:hAnsi="宋体" w:cs="宋体" w:hint="eastAsia"/>
          <w:color w:val="000000"/>
        </w:rPr>
        <w:t>随着在校学生数量增多，大学生交易需求旺盛。根据调查，有76%的被调查者表示渴望购买一些有使用价值的二手商品。</w:t>
      </w:r>
      <w:r w:rsidR="00A73ED0">
        <w:rPr>
          <w:rFonts w:ascii="宋体" w:eastAsia="宋体" w:hAnsi="宋体" w:cs="宋体" w:hint="eastAsia"/>
          <w:color w:val="000000"/>
        </w:rPr>
        <w:t>调查</w:t>
      </w:r>
      <w:r>
        <w:rPr>
          <w:rFonts w:ascii="宋体" w:eastAsia="宋体" w:hAnsi="宋体" w:cs="宋体" w:hint="eastAsia"/>
          <w:color w:val="000000"/>
        </w:rPr>
        <w:t>表明大学生大多希望购买一定数量的二手商</w:t>
      </w:r>
      <w:r w:rsidR="009A2651">
        <w:rPr>
          <w:rFonts w:ascii="宋体" w:eastAsia="宋体" w:hAnsi="宋体" w:cs="宋体" w:hint="eastAsia"/>
          <w:color w:val="000000"/>
        </w:rPr>
        <w:t>品，这对构建一个大学生商品交易平台</w:t>
      </w:r>
      <w:r w:rsidR="00A73ED0">
        <w:rPr>
          <w:rFonts w:ascii="宋体" w:eastAsia="宋体" w:hAnsi="宋体" w:cs="宋体" w:hint="eastAsia"/>
          <w:color w:val="000000"/>
        </w:rPr>
        <w:t>提供</w:t>
      </w:r>
      <w:r w:rsidR="009A2651">
        <w:rPr>
          <w:rFonts w:ascii="宋体" w:eastAsia="宋体" w:hAnsi="宋体" w:cs="宋体" w:hint="eastAsia"/>
          <w:color w:val="000000"/>
        </w:rPr>
        <w:t>了</w:t>
      </w:r>
      <w:r w:rsidR="00A73ED0">
        <w:rPr>
          <w:rFonts w:ascii="宋体" w:eastAsia="宋体" w:hAnsi="宋体" w:cs="宋体" w:hint="eastAsia"/>
          <w:color w:val="000000"/>
        </w:rPr>
        <w:t>需求保障</w:t>
      </w:r>
      <w:r w:rsidR="009A2651">
        <w:rPr>
          <w:rFonts w:ascii="宋体" w:eastAsia="宋体" w:hAnsi="宋体" w:cs="宋体" w:hint="eastAsia"/>
          <w:color w:val="000000"/>
        </w:rPr>
        <w:t>。再者，一些临毕业</w:t>
      </w:r>
      <w:r>
        <w:rPr>
          <w:rFonts w:ascii="宋体" w:eastAsia="宋体" w:hAnsi="宋体" w:cs="宋体" w:hint="eastAsia"/>
          <w:color w:val="000000"/>
        </w:rPr>
        <w:t>学生，他们即将离校，需要处理大量零零碎碎的物品，由于处理途径狭窄，短期内无法处理大量的物品，造成很多还有实用价值的物品被丢弃</w:t>
      </w:r>
      <w:r w:rsidR="009A2651">
        <w:rPr>
          <w:rFonts w:ascii="宋体" w:eastAsia="宋体" w:hAnsi="宋体" w:cs="宋体" w:hint="eastAsia"/>
          <w:color w:val="000000"/>
        </w:rPr>
        <w:t>；</w:t>
      </w:r>
      <w:r w:rsidR="009A2651">
        <w:rPr>
          <w:rFonts w:ascii="宋体" w:eastAsia="宋体" w:hAnsi="宋体" w:cs="宋体"/>
          <w:color w:val="000000"/>
        </w:rPr>
        <w:t>而同时又有许多学生，尤其是新入学的</w:t>
      </w:r>
      <w:r w:rsidR="009A2651">
        <w:rPr>
          <w:rFonts w:ascii="宋体" w:eastAsia="宋体" w:hAnsi="宋体" w:cs="宋体" w:hint="eastAsia"/>
          <w:color w:val="000000"/>
        </w:rPr>
        <w:t>、</w:t>
      </w:r>
      <w:r w:rsidR="009A2651">
        <w:rPr>
          <w:rFonts w:ascii="宋体" w:eastAsia="宋体" w:hAnsi="宋体" w:cs="宋体"/>
          <w:color w:val="000000"/>
        </w:rPr>
        <w:t>异地学生，</w:t>
      </w:r>
      <w:r w:rsidR="009A2651">
        <w:rPr>
          <w:rFonts w:ascii="宋体" w:eastAsia="宋体" w:hAnsi="宋体" w:cs="宋体" w:hint="eastAsia"/>
          <w:color w:val="000000"/>
        </w:rPr>
        <w:t>由于</w:t>
      </w:r>
      <w:r w:rsidR="009A2651">
        <w:rPr>
          <w:rFonts w:ascii="宋体" w:eastAsia="宋体" w:hAnsi="宋体" w:cs="宋体"/>
          <w:color w:val="000000"/>
        </w:rPr>
        <w:t>对环境的</w:t>
      </w:r>
      <w:r w:rsidR="009A2651">
        <w:rPr>
          <w:rFonts w:ascii="宋体" w:eastAsia="宋体" w:hAnsi="宋体" w:cs="宋体" w:hint="eastAsia"/>
          <w:color w:val="000000"/>
        </w:rPr>
        <w:t>各种</w:t>
      </w:r>
      <w:r w:rsidR="009A2651">
        <w:rPr>
          <w:rFonts w:ascii="宋体" w:eastAsia="宋体" w:hAnsi="宋体" w:cs="宋体"/>
          <w:color w:val="000000"/>
        </w:rPr>
        <w:t>不</w:t>
      </w:r>
      <w:r w:rsidR="009A2651">
        <w:rPr>
          <w:rFonts w:ascii="宋体" w:eastAsia="宋体" w:hAnsi="宋体" w:cs="宋体"/>
          <w:color w:val="000000"/>
        </w:rPr>
        <w:lastRenderedPageBreak/>
        <w:t>熟悉</w:t>
      </w:r>
      <w:r w:rsidR="009A2651">
        <w:rPr>
          <w:rFonts w:ascii="宋体" w:eastAsia="宋体" w:hAnsi="宋体" w:cs="宋体" w:hint="eastAsia"/>
          <w:color w:val="000000"/>
        </w:rPr>
        <w:t>，</w:t>
      </w:r>
      <w:r w:rsidR="009A2651">
        <w:rPr>
          <w:rFonts w:ascii="宋体" w:eastAsia="宋体" w:hAnsi="宋体" w:cs="宋体"/>
          <w:color w:val="000000"/>
        </w:rPr>
        <w:t>一些二手物品更容易被他们接受，</w:t>
      </w:r>
      <w:r w:rsidR="009A2651">
        <w:rPr>
          <w:rFonts w:ascii="宋体" w:eastAsia="宋体" w:hAnsi="宋体" w:cs="宋体" w:hint="eastAsia"/>
          <w:color w:val="000000"/>
        </w:rPr>
        <w:t>这些条件</w:t>
      </w:r>
      <w:r w:rsidR="009A2651">
        <w:rPr>
          <w:rFonts w:ascii="宋体" w:eastAsia="宋体" w:hAnsi="宋体" w:cs="宋体"/>
          <w:color w:val="000000"/>
        </w:rPr>
        <w:t>下，信息的不对称导致供需不平</w:t>
      </w:r>
      <w:r>
        <w:rPr>
          <w:rFonts w:ascii="宋体" w:eastAsia="宋体" w:hAnsi="宋体" w:cs="宋体" w:hint="eastAsia"/>
          <w:color w:val="000000"/>
        </w:rPr>
        <w:t>。</w:t>
      </w:r>
      <w:r w:rsidR="009A2651">
        <w:rPr>
          <w:rFonts w:ascii="宋体" w:eastAsia="宋体" w:hAnsi="宋体" w:cs="宋体" w:hint="eastAsia"/>
          <w:color w:val="000000"/>
        </w:rPr>
        <w:t>虽然</w:t>
      </w:r>
      <w:r>
        <w:rPr>
          <w:rFonts w:ascii="宋体" w:eastAsia="宋体" w:hAnsi="宋体" w:cs="宋体" w:hint="eastAsia"/>
          <w:color w:val="000000"/>
        </w:rPr>
        <w:t>目前，在</w:t>
      </w:r>
      <w:r w:rsidR="009A2651">
        <w:rPr>
          <w:rFonts w:ascii="宋体" w:eastAsia="宋体" w:hAnsi="宋体" w:cs="宋体" w:hint="eastAsia"/>
          <w:color w:val="000000"/>
        </w:rPr>
        <w:t>一些</w:t>
      </w:r>
      <w:r>
        <w:rPr>
          <w:rFonts w:ascii="宋体" w:eastAsia="宋体" w:hAnsi="宋体" w:cs="宋体" w:hint="eastAsia"/>
          <w:color w:val="000000"/>
        </w:rPr>
        <w:t>高校</w:t>
      </w:r>
      <w:r w:rsidR="009A2651">
        <w:rPr>
          <w:rFonts w:ascii="宋体" w:eastAsia="宋体" w:hAnsi="宋体" w:cs="宋体" w:hint="eastAsia"/>
          <w:color w:val="000000"/>
        </w:rPr>
        <w:t>活跃着</w:t>
      </w:r>
      <w:r w:rsidR="009A2651">
        <w:rPr>
          <w:rFonts w:ascii="宋体" w:eastAsia="宋体" w:hAnsi="宋体" w:cs="宋体"/>
          <w:color w:val="000000"/>
        </w:rPr>
        <w:t>一些</w:t>
      </w:r>
      <w:r>
        <w:rPr>
          <w:rFonts w:ascii="宋体" w:eastAsia="宋体" w:hAnsi="宋体" w:cs="宋体" w:hint="eastAsia"/>
          <w:color w:val="000000"/>
        </w:rPr>
        <w:t>“跳蚤”市场，</w:t>
      </w:r>
      <w:r w:rsidR="009A2651">
        <w:rPr>
          <w:rFonts w:ascii="宋体" w:eastAsia="宋体" w:hAnsi="宋体" w:cs="宋体" w:hint="eastAsia"/>
          <w:color w:val="000000"/>
        </w:rPr>
        <w:t>但</w:t>
      </w:r>
      <w:r w:rsidR="009A2651">
        <w:rPr>
          <w:rFonts w:ascii="宋体" w:eastAsia="宋体" w:hAnsi="宋体" w:cs="宋体"/>
          <w:color w:val="000000"/>
        </w:rPr>
        <w:t>缺乏统一的标准和彼此的信息互联，使得</w:t>
      </w:r>
      <w:r>
        <w:rPr>
          <w:rFonts w:ascii="宋体" w:eastAsia="宋体" w:hAnsi="宋体" w:cs="宋体" w:hint="eastAsia"/>
          <w:color w:val="000000"/>
        </w:rPr>
        <w:t>大学生交易双方的需求无法满足，这就需要一个更加专业、标准的二手交易平台</w:t>
      </w:r>
      <w:r w:rsidR="00A73ED0">
        <w:rPr>
          <w:rFonts w:ascii="宋体" w:eastAsia="宋体" w:hAnsi="宋体" w:cs="宋体" w:hint="eastAsia"/>
          <w:color w:val="000000"/>
        </w:rPr>
        <w:t>为大家</w:t>
      </w:r>
      <w:r w:rsidR="00A73ED0">
        <w:rPr>
          <w:rFonts w:ascii="宋体" w:eastAsia="宋体" w:hAnsi="宋体" w:cs="宋体"/>
          <w:color w:val="000000"/>
        </w:rPr>
        <w:t>提供便利，丰富，安全的服务</w:t>
      </w:r>
      <w:r>
        <w:rPr>
          <w:rFonts w:ascii="宋体" w:eastAsia="宋体" w:hAnsi="宋体" w:cs="宋体" w:hint="eastAsia"/>
          <w:color w:val="000000"/>
        </w:rPr>
        <w:t xml:space="preserve">。 </w:t>
      </w:r>
    </w:p>
    <w:p w:rsidR="00A73ED0" w:rsidRPr="00A73ED0" w:rsidRDefault="00A73ED0" w:rsidP="00D9474D">
      <w:pPr>
        <w:pStyle w:val="p"/>
        <w:rPr>
          <w:rFonts w:ascii="宋体" w:eastAsia="宋体" w:hAnsi="宋体" w:cs="宋体"/>
          <w:b/>
          <w:color w:val="000000"/>
        </w:rPr>
      </w:pPr>
      <w:r w:rsidRPr="00A73ED0">
        <w:rPr>
          <w:rFonts w:ascii="宋体" w:eastAsia="宋体" w:hAnsi="宋体" w:cs="宋体" w:hint="eastAsia"/>
          <w:b/>
          <w:color w:val="000000"/>
        </w:rPr>
        <w:t>4.2 可行性</w:t>
      </w:r>
      <w:r w:rsidRPr="00A73ED0">
        <w:rPr>
          <w:rFonts w:ascii="宋体" w:eastAsia="宋体" w:hAnsi="宋体" w:cs="宋体"/>
          <w:b/>
          <w:color w:val="000000"/>
        </w:rPr>
        <w:t>分析</w:t>
      </w:r>
    </w:p>
    <w:p w:rsidR="00D9474D" w:rsidRPr="00C84299" w:rsidRDefault="00D9474D" w:rsidP="00D9474D">
      <w:pPr>
        <w:pStyle w:val="p"/>
        <w:rPr>
          <w:rFonts w:ascii="宋体" w:eastAsia="宋体" w:hAnsi="宋体" w:cs="宋体"/>
          <w:b/>
          <w:color w:val="000000"/>
        </w:rPr>
      </w:pPr>
      <w:r w:rsidRPr="00C84299">
        <w:rPr>
          <w:rFonts w:ascii="宋体" w:eastAsia="宋体" w:hAnsi="宋体" w:cs="宋体" w:hint="eastAsia"/>
          <w:b/>
          <w:color w:val="000000"/>
        </w:rPr>
        <w:t>(1)</w:t>
      </w:r>
      <w:r w:rsidR="00A73ED0" w:rsidRPr="00C84299">
        <w:rPr>
          <w:rFonts w:ascii="宋体" w:eastAsia="宋体" w:hAnsi="宋体" w:cs="宋体" w:hint="eastAsia"/>
          <w:b/>
          <w:color w:val="000000"/>
        </w:rPr>
        <w:t>网购</w:t>
      </w:r>
      <w:r w:rsidRPr="00C84299">
        <w:rPr>
          <w:rFonts w:ascii="宋体" w:eastAsia="宋体" w:hAnsi="宋体" w:cs="宋体" w:hint="eastAsia"/>
          <w:b/>
          <w:color w:val="000000"/>
        </w:rPr>
        <w:t xml:space="preserve">环境 </w:t>
      </w:r>
    </w:p>
    <w:p w:rsidR="00D9474D" w:rsidRDefault="00A73ED0" w:rsidP="00A73ED0">
      <w:pPr>
        <w:pStyle w:val="p"/>
        <w:ind w:firstLineChars="200" w:firstLine="480"/>
        <w:rPr>
          <w:rFonts w:ascii="宋体" w:eastAsia="宋体" w:hAnsi="宋体" w:cs="宋体"/>
          <w:color w:val="000000"/>
        </w:rPr>
      </w:pPr>
      <w:r>
        <w:rPr>
          <w:rFonts w:ascii="宋体" w:eastAsia="宋体" w:hAnsi="宋体" w:cs="宋体" w:hint="eastAsia"/>
          <w:color w:val="000000"/>
        </w:rPr>
        <w:t>高校信息化</w:t>
      </w:r>
      <w:r>
        <w:rPr>
          <w:rFonts w:ascii="宋体" w:eastAsia="宋体" w:hAnsi="宋体" w:cs="宋体"/>
          <w:color w:val="000000"/>
        </w:rPr>
        <w:t>建设不断发展，而且随着近些年智慧校园的不断推进，网络硬件支撑越来越充实，</w:t>
      </w:r>
      <w:r>
        <w:rPr>
          <w:rFonts w:ascii="宋体" w:eastAsia="宋体" w:hAnsi="宋体" w:cs="宋体" w:hint="eastAsia"/>
          <w:color w:val="000000"/>
        </w:rPr>
        <w:t>网络</w:t>
      </w:r>
      <w:r>
        <w:rPr>
          <w:rFonts w:ascii="宋体" w:eastAsia="宋体" w:hAnsi="宋体" w:cs="宋体"/>
          <w:color w:val="000000"/>
        </w:rPr>
        <w:t>服务极为便利，这在一定程度上</w:t>
      </w:r>
      <w:r w:rsidR="00D9474D">
        <w:rPr>
          <w:rFonts w:ascii="宋体" w:eastAsia="宋体" w:hAnsi="宋体" w:cs="宋体" w:hint="eastAsia"/>
          <w:color w:val="000000"/>
        </w:rPr>
        <w:t xml:space="preserve">为校园电子商务的开展奠定了基础。 </w:t>
      </w:r>
    </w:p>
    <w:p w:rsidR="00D9474D" w:rsidRPr="00C84299" w:rsidRDefault="00D9474D" w:rsidP="00A73ED0">
      <w:pPr>
        <w:pStyle w:val="p"/>
        <w:rPr>
          <w:rFonts w:ascii="宋体" w:eastAsia="宋体" w:hAnsi="宋体" w:cs="宋体"/>
          <w:b/>
          <w:color w:val="000000"/>
        </w:rPr>
      </w:pPr>
      <w:r w:rsidRPr="00C84299">
        <w:rPr>
          <w:rFonts w:ascii="宋体" w:eastAsia="宋体" w:hAnsi="宋体" w:cs="宋体" w:hint="eastAsia"/>
          <w:b/>
          <w:color w:val="000000"/>
        </w:rPr>
        <w:t xml:space="preserve">(2)市场环境 </w:t>
      </w:r>
    </w:p>
    <w:p w:rsidR="00A73ED0" w:rsidRDefault="00C84299" w:rsidP="00A73ED0">
      <w:pPr>
        <w:spacing w:line="440" w:lineRule="exact"/>
        <w:ind w:firstLineChars="250" w:firstLine="600"/>
        <w:rPr>
          <w:sz w:val="24"/>
        </w:rPr>
      </w:pPr>
      <w:r>
        <w:rPr>
          <w:sz w:val="24"/>
        </w:rPr>
        <w:fldChar w:fldCharType="begin"/>
      </w:r>
      <w:r>
        <w:rPr>
          <w:sz w:val="24"/>
        </w:rPr>
        <w:instrText xml:space="preserve"> </w:instrText>
      </w:r>
      <w:r>
        <w:rPr>
          <w:rFonts w:hint="eastAsia"/>
          <w:sz w:val="24"/>
        </w:rPr>
        <w:instrText>= 1 \* roman</w:instrText>
      </w:r>
      <w:r>
        <w:rPr>
          <w:sz w:val="24"/>
        </w:rPr>
        <w:instrText xml:space="preserve"> </w:instrText>
      </w:r>
      <w:r>
        <w:rPr>
          <w:sz w:val="24"/>
        </w:rPr>
        <w:fldChar w:fldCharType="separate"/>
      </w:r>
      <w:r>
        <w:rPr>
          <w:noProof/>
          <w:sz w:val="24"/>
        </w:rPr>
        <w:t>i</w:t>
      </w:r>
      <w:r>
        <w:rPr>
          <w:sz w:val="24"/>
        </w:rPr>
        <w:fldChar w:fldCharType="end"/>
      </w:r>
      <w:r w:rsidR="00A73ED0">
        <w:rPr>
          <w:rFonts w:hint="eastAsia"/>
          <w:sz w:val="24"/>
        </w:rPr>
        <w:t>市场环境中的宏观分析</w:t>
      </w:r>
    </w:p>
    <w:p w:rsidR="00A73ED0" w:rsidRDefault="00A73ED0" w:rsidP="00A73ED0">
      <w:pPr>
        <w:spacing w:line="440" w:lineRule="exact"/>
        <w:ind w:firstLineChars="200"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Pr>
          <w:rFonts w:hint="eastAsia"/>
          <w:sz w:val="24"/>
        </w:rPr>
        <w:t>消费呈一定阶梯分布。目前经济发展不平衡性日趋明显，不同层次、不同区域的消费水平差异也显现在学生身上。消费的多层次为学生二手市场的发展空间提供了空间。</w:t>
      </w:r>
    </w:p>
    <w:p w:rsidR="00A73ED0" w:rsidRDefault="00A73ED0" w:rsidP="00A73ED0">
      <w:pPr>
        <w:spacing w:line="440" w:lineRule="exact"/>
        <w:ind w:firstLineChars="200"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Pr>
          <w:rFonts w:hint="eastAsia"/>
          <w:sz w:val="24"/>
        </w:rPr>
        <w:t>教育模式的自主性。高校教学模式不同于中学教育的模式化，学生在学习生选择上具有更大的自主性。例如对于教材的选择，很多高校学生可以自主地选择新、旧教材（尤其</w:t>
      </w:r>
      <w:r>
        <w:rPr>
          <w:sz w:val="24"/>
        </w:rPr>
        <w:t>对于研究生，没有固定教材</w:t>
      </w:r>
      <w:r>
        <w:rPr>
          <w:rFonts w:hint="eastAsia"/>
          <w:sz w:val="24"/>
        </w:rPr>
        <w:t>）。</w:t>
      </w:r>
    </w:p>
    <w:p w:rsidR="00A73ED0" w:rsidRDefault="00A73ED0" w:rsidP="00A73ED0">
      <w:pPr>
        <w:spacing w:line="440" w:lineRule="exact"/>
        <w:ind w:firstLineChars="200"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noProof/>
          <w:sz w:val="24"/>
        </w:rPr>
        <w:t>③</w:t>
      </w:r>
      <w:r>
        <w:rPr>
          <w:sz w:val="24"/>
        </w:rPr>
        <w:fldChar w:fldCharType="end"/>
      </w:r>
      <w:r>
        <w:rPr>
          <w:rFonts w:hint="eastAsia"/>
          <w:sz w:val="24"/>
        </w:rPr>
        <w:t>可持续发展观念越来越受到学生的重视和认可，</w:t>
      </w:r>
      <w:r>
        <w:rPr>
          <w:sz w:val="24"/>
        </w:rPr>
        <w:t>也更容易被校方和教师接受</w:t>
      </w:r>
      <w:r>
        <w:rPr>
          <w:rFonts w:hint="eastAsia"/>
          <w:sz w:val="24"/>
        </w:rPr>
        <w:t>。</w:t>
      </w:r>
    </w:p>
    <w:p w:rsidR="00A73ED0" w:rsidRDefault="00A73ED0" w:rsidP="00A73ED0">
      <w:pPr>
        <w:spacing w:line="440" w:lineRule="exact"/>
        <w:ind w:firstLineChars="200" w:firstLine="480"/>
        <w:rPr>
          <w:sz w:val="24"/>
        </w:rPr>
      </w:pPr>
      <w:r>
        <w:rPr>
          <w:rFonts w:hint="eastAsia"/>
          <w:sz w:val="24"/>
        </w:rPr>
        <w:t>ii</w:t>
      </w:r>
      <w:r>
        <w:rPr>
          <w:rFonts w:hint="eastAsia"/>
          <w:sz w:val="24"/>
        </w:rPr>
        <w:t>市场概况</w:t>
      </w:r>
    </w:p>
    <w:p w:rsidR="00C84299" w:rsidRDefault="00A73ED0" w:rsidP="00C84299">
      <w:pPr>
        <w:spacing w:line="440" w:lineRule="exact"/>
        <w:ind w:firstLineChars="200" w:firstLine="480"/>
        <w:rPr>
          <w:sz w:val="24"/>
        </w:rPr>
      </w:pPr>
      <w:r>
        <w:rPr>
          <w:rFonts w:hint="eastAsia"/>
          <w:sz w:val="24"/>
        </w:rPr>
        <w:t>通过调查分析可知，</w:t>
      </w:r>
      <w:r>
        <w:rPr>
          <w:rFonts w:hint="eastAsia"/>
          <w:sz w:val="24"/>
        </w:rPr>
        <w:t>70%</w:t>
      </w:r>
      <w:r>
        <w:rPr>
          <w:rFonts w:hint="eastAsia"/>
          <w:sz w:val="24"/>
        </w:rPr>
        <w:t>的学生选择交易的产品是书籍特别是二手教材；</w:t>
      </w:r>
      <w:r>
        <w:rPr>
          <w:rFonts w:hint="eastAsia"/>
          <w:sz w:val="24"/>
        </w:rPr>
        <w:t>62.5%</w:t>
      </w:r>
      <w:r>
        <w:rPr>
          <w:rFonts w:hint="eastAsia"/>
          <w:sz w:val="24"/>
        </w:rPr>
        <w:t>选择工具类的产品如电风扇、自行车等。</w:t>
      </w:r>
      <w:r>
        <w:rPr>
          <w:rFonts w:hint="eastAsia"/>
          <w:sz w:val="24"/>
        </w:rPr>
        <w:t>29.2%</w:t>
      </w:r>
      <w:r>
        <w:rPr>
          <w:rFonts w:hint="eastAsia"/>
          <w:sz w:val="24"/>
        </w:rPr>
        <w:t>的学生选择电子产品，包括手机、电脑等。说明流通在学生二手市场的产品主要集中在书籍、工具类产品以及电子产品等。大学教育的自主性强，不同于中学教育的固定模式，相较于购买新书学生更愿意购买二手教材；同时电子产品更新换代的加快，使得学生追求时尚的同时考虑选择性价比较高的二手产品。</w:t>
      </w:r>
    </w:p>
    <w:p w:rsidR="00D9474D" w:rsidRPr="00C84299" w:rsidRDefault="00D9474D" w:rsidP="00C84299">
      <w:pPr>
        <w:spacing w:line="440" w:lineRule="exact"/>
        <w:ind w:firstLineChars="150" w:firstLine="315"/>
        <w:rPr>
          <w:sz w:val="24"/>
        </w:rPr>
      </w:pPr>
      <w:r>
        <w:rPr>
          <w:rFonts w:ascii="宋体" w:eastAsia="宋体" w:hAnsi="宋体" w:cs="宋体" w:hint="eastAsia"/>
          <w:color w:val="000000"/>
        </w:rPr>
        <w:t>(3)</w:t>
      </w:r>
      <w:r w:rsidR="00C84299" w:rsidRPr="00C84299">
        <w:rPr>
          <w:rFonts w:hint="eastAsia"/>
          <w:b/>
        </w:rPr>
        <w:t xml:space="preserve"> </w:t>
      </w:r>
      <w:r w:rsidR="00C84299">
        <w:rPr>
          <w:rFonts w:hint="eastAsia"/>
          <w:b/>
          <w:sz w:val="24"/>
        </w:rPr>
        <w:t>消费者分析</w:t>
      </w:r>
    </w:p>
    <w:p w:rsidR="00C84299" w:rsidRDefault="00D9474D" w:rsidP="00C84299">
      <w:pPr>
        <w:spacing w:line="440" w:lineRule="exact"/>
        <w:ind w:firstLineChars="200" w:firstLine="480"/>
        <w:rPr>
          <w:sz w:val="24"/>
        </w:rPr>
      </w:pPr>
      <w:r w:rsidRPr="004721C1">
        <w:rPr>
          <w:rFonts w:ascii="宋体" w:eastAsia="宋体" w:hAnsi="宋体" w:cs="宋体" w:hint="eastAsia"/>
          <w:color w:val="000000"/>
          <w:sz w:val="24"/>
          <w:szCs w:val="24"/>
        </w:rPr>
        <w:t>大学校园里稳定的学生、教师群</w:t>
      </w:r>
      <w:r w:rsidR="00C84299" w:rsidRPr="004721C1">
        <w:rPr>
          <w:rFonts w:ascii="宋体" w:eastAsia="宋体" w:hAnsi="宋体" w:cs="宋体" w:hint="eastAsia"/>
          <w:color w:val="000000"/>
          <w:sz w:val="24"/>
          <w:szCs w:val="24"/>
        </w:rPr>
        <w:t>体</w:t>
      </w:r>
      <w:r w:rsidRPr="004721C1">
        <w:rPr>
          <w:rFonts w:ascii="宋体" w:eastAsia="宋体" w:hAnsi="宋体" w:cs="宋体" w:hint="eastAsia"/>
          <w:color w:val="000000"/>
          <w:sz w:val="24"/>
          <w:szCs w:val="24"/>
        </w:rPr>
        <w:t>是</w:t>
      </w:r>
      <w:r w:rsidR="00C84299" w:rsidRPr="004721C1">
        <w:rPr>
          <w:rFonts w:ascii="宋体" w:eastAsia="宋体" w:hAnsi="宋体" w:cs="宋体" w:hint="eastAsia"/>
          <w:color w:val="000000"/>
          <w:sz w:val="24"/>
          <w:szCs w:val="24"/>
        </w:rPr>
        <w:t>无可比拟的</w:t>
      </w:r>
      <w:r w:rsidRPr="004721C1">
        <w:rPr>
          <w:rFonts w:ascii="宋体" w:eastAsia="宋体" w:hAnsi="宋体" w:cs="宋体" w:hint="eastAsia"/>
          <w:color w:val="000000"/>
          <w:sz w:val="24"/>
          <w:szCs w:val="24"/>
        </w:rPr>
        <w:t>;每年学生的流动又为校园电子商务</w:t>
      </w:r>
      <w:r w:rsidR="00C84299" w:rsidRPr="004721C1">
        <w:rPr>
          <w:rFonts w:ascii="宋体" w:eastAsia="宋体" w:hAnsi="宋体" w:cs="宋体" w:hint="eastAsia"/>
          <w:color w:val="000000"/>
          <w:sz w:val="24"/>
          <w:szCs w:val="24"/>
        </w:rPr>
        <w:t>提供新的</w:t>
      </w:r>
      <w:r w:rsidR="00C84299" w:rsidRPr="004721C1">
        <w:rPr>
          <w:rFonts w:ascii="宋体" w:eastAsia="宋体" w:hAnsi="宋体" w:cs="宋体"/>
          <w:color w:val="000000"/>
          <w:sz w:val="24"/>
          <w:szCs w:val="24"/>
        </w:rPr>
        <w:t>用户</w:t>
      </w:r>
      <w:r w:rsidRPr="004721C1">
        <w:rPr>
          <w:rFonts w:ascii="宋体" w:eastAsia="宋体" w:hAnsi="宋体" w:cs="宋体" w:hint="eastAsia"/>
          <w:color w:val="000000"/>
          <w:sz w:val="24"/>
          <w:szCs w:val="24"/>
        </w:rPr>
        <w:t>。</w:t>
      </w:r>
      <w:r w:rsidR="00C84299">
        <w:rPr>
          <w:rFonts w:hint="eastAsia"/>
          <w:sz w:val="24"/>
        </w:rPr>
        <w:t>大学生购买产品时重点是</w:t>
      </w:r>
      <w:bookmarkStart w:id="0" w:name="_GoBack"/>
      <w:bookmarkEnd w:id="0"/>
      <w:r w:rsidR="00C84299">
        <w:rPr>
          <w:rFonts w:hint="eastAsia"/>
          <w:sz w:val="24"/>
        </w:rPr>
        <w:t>产品是否符合自身生活学习的</w:t>
      </w:r>
      <w:r w:rsidR="00C84299">
        <w:rPr>
          <w:rFonts w:hint="eastAsia"/>
          <w:sz w:val="24"/>
        </w:rPr>
        <w:lastRenderedPageBreak/>
        <w:t>需要；其次是产品的价格是否低廉，由于购买力的限制，选择低价的产品可以节省一大笔费用；还有就是关注产品的使用程度、购买时间、外观；还有就是购买产品的距离，例如那些比较大型的产品电脑桌等，如果距离很远的话，即使在喜欢也不会购买，因为太难弄回来。通过调查分析可知，有</w:t>
      </w:r>
      <w:r w:rsidR="00C84299">
        <w:rPr>
          <w:rFonts w:hint="eastAsia"/>
          <w:sz w:val="24"/>
        </w:rPr>
        <w:t>45.8%</w:t>
      </w:r>
      <w:r w:rsidR="00C84299">
        <w:rPr>
          <w:rFonts w:hint="eastAsia"/>
          <w:sz w:val="24"/>
        </w:rPr>
        <w:t>的被调查者是通过网络了解到二手交易市场。可见二手交易网上市场适应实际的需要和用户的欢迎。</w:t>
      </w:r>
    </w:p>
    <w:p w:rsidR="00C84299" w:rsidRPr="00C84299" w:rsidRDefault="00C84299" w:rsidP="00C84299">
      <w:pPr>
        <w:spacing w:line="440" w:lineRule="exact"/>
        <w:ind w:firstLineChars="200" w:firstLine="480"/>
        <w:rPr>
          <w:sz w:val="24"/>
        </w:rPr>
      </w:pPr>
      <w:r>
        <w:rPr>
          <w:rFonts w:hint="eastAsia"/>
          <w:sz w:val="24"/>
        </w:rPr>
        <w:t>首批</w:t>
      </w:r>
      <w:r>
        <w:rPr>
          <w:sz w:val="24"/>
        </w:rPr>
        <w:t>针对用户可定位为在校学生，</w:t>
      </w:r>
      <w:r>
        <w:rPr>
          <w:rFonts w:hint="eastAsia"/>
          <w:sz w:val="24"/>
        </w:rPr>
        <w:t>他们</w:t>
      </w:r>
      <w:r>
        <w:rPr>
          <w:sz w:val="24"/>
        </w:rPr>
        <w:t>受限于经济来源，更容易接受二手产品，其次可发展为在校教职员工，</w:t>
      </w:r>
      <w:r>
        <w:rPr>
          <w:rFonts w:hint="eastAsia"/>
          <w:sz w:val="24"/>
        </w:rPr>
        <w:t>他们</w:t>
      </w:r>
      <w:r>
        <w:rPr>
          <w:sz w:val="24"/>
        </w:rPr>
        <w:t>会潜移默化的收到学生影响，如果平台运行良好，甚至可通过教职员工进一步扩大消费群体，如家属，亲友等。</w:t>
      </w:r>
    </w:p>
    <w:p w:rsidR="00D9474D" w:rsidRPr="00C84299" w:rsidRDefault="00C84299" w:rsidP="00D9474D">
      <w:pPr>
        <w:pStyle w:val="p"/>
        <w:rPr>
          <w:rFonts w:ascii="宋体" w:eastAsia="宋体" w:hAnsi="宋体" w:cs="宋体"/>
          <w:b/>
          <w:color w:val="000000"/>
        </w:rPr>
      </w:pPr>
      <w:r w:rsidRPr="00C84299">
        <w:rPr>
          <w:rFonts w:ascii="宋体" w:eastAsia="宋体" w:hAnsi="宋体" w:cs="宋体" w:hint="eastAsia"/>
          <w:b/>
          <w:color w:val="000000"/>
        </w:rPr>
        <w:t>(4</w:t>
      </w:r>
      <w:r w:rsidR="00D9474D" w:rsidRPr="00C84299">
        <w:rPr>
          <w:rFonts w:ascii="宋体" w:eastAsia="宋体" w:hAnsi="宋体" w:cs="宋体" w:hint="eastAsia"/>
          <w:b/>
          <w:color w:val="000000"/>
        </w:rPr>
        <w:t>)</w:t>
      </w:r>
      <w:r w:rsidRPr="00C84299">
        <w:rPr>
          <w:rFonts w:ascii="宋体" w:eastAsia="宋体" w:hAnsi="宋体" w:cs="宋体" w:hint="eastAsia"/>
          <w:b/>
          <w:color w:val="000000"/>
        </w:rPr>
        <w:t>现有竞争</w:t>
      </w:r>
      <w:r w:rsidR="00D9474D" w:rsidRPr="00C84299">
        <w:rPr>
          <w:rFonts w:ascii="宋体" w:eastAsia="宋体" w:hAnsi="宋体" w:cs="宋体" w:hint="eastAsia"/>
          <w:b/>
          <w:color w:val="000000"/>
        </w:rPr>
        <w:t xml:space="preserve">分析 </w:t>
      </w:r>
    </w:p>
    <w:p w:rsidR="00D9474D" w:rsidRDefault="00C84299" w:rsidP="00C84299">
      <w:pPr>
        <w:pStyle w:val="p"/>
        <w:ind w:firstLineChars="200" w:firstLine="480"/>
        <w:rPr>
          <w:rFonts w:ascii="宋体" w:eastAsia="宋体" w:hAnsi="宋体" w:cs="宋体"/>
          <w:color w:val="000000"/>
        </w:rPr>
      </w:pPr>
      <w:r>
        <w:rPr>
          <w:rFonts w:ascii="宋体" w:eastAsia="宋体" w:hAnsi="宋体" w:cs="宋体" w:hint="eastAsia"/>
          <w:color w:val="000000"/>
        </w:rPr>
        <w:t>现</w:t>
      </w:r>
      <w:r w:rsidR="00D9474D">
        <w:rPr>
          <w:rFonts w:ascii="宋体" w:eastAsia="宋体" w:hAnsi="宋体" w:cs="宋体" w:hint="eastAsia"/>
          <w:color w:val="000000"/>
        </w:rPr>
        <w:t>高校拥有属于自己的二手交易平台</w:t>
      </w:r>
      <w:r>
        <w:rPr>
          <w:rFonts w:ascii="宋体" w:eastAsia="宋体" w:hAnsi="宋体" w:cs="宋体" w:hint="eastAsia"/>
          <w:color w:val="000000"/>
        </w:rPr>
        <w:t>还比较</w:t>
      </w:r>
      <w:r w:rsidR="00D9474D">
        <w:rPr>
          <w:rFonts w:ascii="宋体" w:eastAsia="宋体" w:hAnsi="宋体" w:cs="宋体" w:hint="eastAsia"/>
          <w:color w:val="000000"/>
        </w:rPr>
        <w:t>少，</w:t>
      </w:r>
      <w:r>
        <w:rPr>
          <w:rFonts w:ascii="宋体" w:eastAsia="宋体" w:hAnsi="宋体" w:cs="宋体" w:hint="eastAsia"/>
          <w:color w:val="000000"/>
        </w:rPr>
        <w:t>成型</w:t>
      </w:r>
      <w:r>
        <w:rPr>
          <w:rFonts w:ascii="宋体" w:eastAsia="宋体" w:hAnsi="宋体" w:cs="宋体"/>
          <w:color w:val="000000"/>
        </w:rPr>
        <w:t>的更是少见，</w:t>
      </w:r>
      <w:r w:rsidR="00D9474D">
        <w:rPr>
          <w:rFonts w:ascii="宋体" w:eastAsia="宋体" w:hAnsi="宋体" w:cs="宋体" w:hint="eastAsia"/>
          <w:color w:val="000000"/>
        </w:rPr>
        <w:t xml:space="preserve">即便是拥有了一定规模的交易平台，交易量低下，人们对其信任度不高，缺少严密的监管体制和信息及时发布能力;但随着电子商务的快速发展和各大高校提倡的鼓励在校或者毕业大学生自主创业的政策引导，要想建立属于高校大学生自己的电子商务平台大有可能。 </w:t>
      </w:r>
    </w:p>
    <w:p w:rsidR="00C84299" w:rsidRDefault="00C84299" w:rsidP="00C84299">
      <w:pPr>
        <w:spacing w:line="440" w:lineRule="exact"/>
        <w:rPr>
          <w:b/>
          <w:sz w:val="24"/>
        </w:rPr>
      </w:pPr>
      <w:r>
        <w:rPr>
          <w:rFonts w:hint="eastAsia"/>
          <w:b/>
          <w:sz w:val="24"/>
        </w:rPr>
        <w:t>5</w:t>
      </w:r>
      <w:r>
        <w:rPr>
          <w:rFonts w:hint="eastAsia"/>
          <w:b/>
          <w:sz w:val="24"/>
        </w:rPr>
        <w:t>、</w:t>
      </w:r>
      <w:r>
        <w:rPr>
          <w:rFonts w:hint="eastAsia"/>
          <w:b/>
          <w:sz w:val="24"/>
        </w:rPr>
        <w:t>SWOT</w:t>
      </w:r>
      <w:r>
        <w:rPr>
          <w:rFonts w:hint="eastAsia"/>
          <w:b/>
          <w:sz w:val="24"/>
        </w:rPr>
        <w:t>分析</w:t>
      </w:r>
    </w:p>
    <w:p w:rsidR="00C84299" w:rsidRPr="00C84299" w:rsidRDefault="00C84299" w:rsidP="00C84299">
      <w:pPr>
        <w:spacing w:line="440" w:lineRule="exact"/>
        <w:ind w:firstLineChars="200" w:firstLine="482"/>
        <w:rPr>
          <w:b/>
          <w:sz w:val="24"/>
        </w:rPr>
      </w:pPr>
      <w:r w:rsidRPr="00C84299">
        <w:rPr>
          <w:rFonts w:hint="eastAsia"/>
          <w:b/>
          <w:sz w:val="24"/>
        </w:rPr>
        <w:t>5.1</w:t>
      </w:r>
      <w:r w:rsidR="00EC7336">
        <w:rPr>
          <w:b/>
          <w:sz w:val="24"/>
        </w:rPr>
        <w:t xml:space="preserve"> </w:t>
      </w:r>
      <w:r w:rsidRPr="00C84299">
        <w:rPr>
          <w:rFonts w:hint="eastAsia"/>
          <w:b/>
          <w:sz w:val="24"/>
        </w:rPr>
        <w:t>优势：</w:t>
      </w:r>
    </w:p>
    <w:p w:rsidR="00C84299" w:rsidRDefault="00C84299" w:rsidP="00E70DD8">
      <w:pPr>
        <w:spacing w:line="440" w:lineRule="exact"/>
        <w:ind w:firstLineChars="150" w:firstLine="360"/>
        <w:rPr>
          <w:sz w:val="24"/>
        </w:rPr>
      </w:pPr>
      <w:r>
        <w:rPr>
          <w:rFonts w:hint="eastAsia"/>
          <w:sz w:val="24"/>
        </w:rPr>
        <w:t>（</w:t>
      </w:r>
      <w:r>
        <w:rPr>
          <w:rFonts w:hint="eastAsia"/>
          <w:sz w:val="24"/>
        </w:rPr>
        <w:t>1</w:t>
      </w:r>
      <w:r>
        <w:rPr>
          <w:rFonts w:hint="eastAsia"/>
          <w:sz w:val="24"/>
        </w:rPr>
        <w:t>）针对性</w:t>
      </w:r>
    </w:p>
    <w:p w:rsidR="00C84299" w:rsidRDefault="00C84299" w:rsidP="00C84299">
      <w:pPr>
        <w:spacing w:line="440" w:lineRule="exact"/>
        <w:ind w:firstLineChars="200" w:firstLine="480"/>
        <w:rPr>
          <w:sz w:val="24"/>
        </w:rPr>
      </w:pPr>
      <w:r>
        <w:rPr>
          <w:rFonts w:hint="eastAsia"/>
          <w:sz w:val="24"/>
        </w:rPr>
        <w:t>我们的网站是校园二手交易，并且其他的所有网络应用都都紧紧围绕着大学生的兴趣爱好来设置的。我们专业细致的服务直面目标用户的个体需求，从而产生对用户的强大吸引力，增强用户对网站的</w:t>
      </w:r>
      <w:r w:rsidR="00E70DD8">
        <w:rPr>
          <w:rFonts w:hint="eastAsia"/>
          <w:sz w:val="24"/>
        </w:rPr>
        <w:t>依赖性</w:t>
      </w:r>
      <w:r>
        <w:rPr>
          <w:rFonts w:hint="eastAsia"/>
          <w:sz w:val="24"/>
        </w:rPr>
        <w:t>。</w:t>
      </w:r>
    </w:p>
    <w:p w:rsidR="00C84299" w:rsidRDefault="00E70DD8" w:rsidP="00E70DD8">
      <w:pPr>
        <w:spacing w:line="440" w:lineRule="exact"/>
        <w:ind w:firstLineChars="200" w:firstLine="480"/>
        <w:rPr>
          <w:sz w:val="24"/>
        </w:rPr>
      </w:pPr>
      <w:r>
        <w:rPr>
          <w:rFonts w:hint="eastAsia"/>
          <w:sz w:val="24"/>
        </w:rPr>
        <w:t>（</w:t>
      </w:r>
      <w:r>
        <w:rPr>
          <w:rFonts w:hint="eastAsia"/>
          <w:sz w:val="24"/>
        </w:rPr>
        <w:t>2</w:t>
      </w:r>
      <w:r>
        <w:rPr>
          <w:rFonts w:hint="eastAsia"/>
          <w:sz w:val="24"/>
        </w:rPr>
        <w:t>）</w:t>
      </w:r>
      <w:r w:rsidR="00C84299">
        <w:rPr>
          <w:rFonts w:hint="eastAsia"/>
          <w:sz w:val="24"/>
        </w:rPr>
        <w:t>信息丰富，内容新鲜富有吸引力</w:t>
      </w:r>
    </w:p>
    <w:p w:rsidR="00C84299" w:rsidRDefault="00C84299" w:rsidP="00C84299">
      <w:pPr>
        <w:spacing w:line="440" w:lineRule="exact"/>
        <w:ind w:firstLineChars="200" w:firstLine="480"/>
        <w:rPr>
          <w:sz w:val="24"/>
        </w:rPr>
      </w:pPr>
      <w:r>
        <w:rPr>
          <w:rFonts w:hint="eastAsia"/>
          <w:sz w:val="24"/>
        </w:rPr>
        <w:t>一方面网站编辑要大量创作、采集和应用新鲜相关信息；另一方面重视研究建设网站的个性化功能，以更加便于用于对网站内容的创造性贡献和对用户可支配的</w:t>
      </w:r>
      <w:r>
        <w:rPr>
          <w:rFonts w:hint="eastAsia"/>
          <w:sz w:val="24"/>
        </w:rPr>
        <w:t>DIY</w:t>
      </w:r>
      <w:r>
        <w:rPr>
          <w:rFonts w:hint="eastAsia"/>
          <w:sz w:val="24"/>
        </w:rPr>
        <w:t>设置，这样就可同时达到网站内容的丰富性和新颖性；通过加强网站内容的建设，就可以更加迎合不同用户的需求，从而有利于提高网站的人气。</w:t>
      </w:r>
    </w:p>
    <w:p w:rsidR="00E70DD8" w:rsidRDefault="00E70DD8" w:rsidP="00C84299">
      <w:pPr>
        <w:spacing w:line="440" w:lineRule="exact"/>
        <w:ind w:firstLineChars="200" w:firstLine="480"/>
        <w:rPr>
          <w:sz w:val="24"/>
        </w:rPr>
      </w:pPr>
      <w:r>
        <w:rPr>
          <w:rFonts w:hint="eastAsia"/>
          <w:sz w:val="24"/>
        </w:rPr>
        <w:t>（</w:t>
      </w:r>
      <w:r>
        <w:rPr>
          <w:rFonts w:hint="eastAsia"/>
          <w:sz w:val="24"/>
        </w:rPr>
        <w:t>3</w:t>
      </w:r>
      <w:r>
        <w:rPr>
          <w:rFonts w:hint="eastAsia"/>
          <w:sz w:val="24"/>
        </w:rPr>
        <w:t>）来源</w:t>
      </w:r>
      <w:r>
        <w:rPr>
          <w:sz w:val="24"/>
        </w:rPr>
        <w:t>广</w:t>
      </w:r>
    </w:p>
    <w:p w:rsidR="00E70DD8" w:rsidRDefault="00C84299" w:rsidP="00E70DD8">
      <w:pPr>
        <w:spacing w:line="440" w:lineRule="exact"/>
        <w:ind w:firstLineChars="200" w:firstLine="480"/>
        <w:rPr>
          <w:sz w:val="24"/>
        </w:rPr>
      </w:pPr>
      <w:r>
        <w:rPr>
          <w:rFonts w:hint="eastAsia"/>
          <w:sz w:val="24"/>
        </w:rPr>
        <w:t>每年毕业之际，很多毕业生有众多的二手物品要出售，迫于时间紧急，很多东西急于脱手，往往会低价出售，</w:t>
      </w:r>
      <w:r w:rsidR="00E70DD8">
        <w:rPr>
          <w:rFonts w:hint="eastAsia"/>
          <w:sz w:val="24"/>
        </w:rPr>
        <w:t>我们可以</w:t>
      </w:r>
      <w:r w:rsidR="00E70DD8">
        <w:rPr>
          <w:sz w:val="24"/>
        </w:rPr>
        <w:t>通过典当模式</w:t>
      </w:r>
      <w:r w:rsidR="00E70DD8">
        <w:rPr>
          <w:rFonts w:hint="eastAsia"/>
          <w:sz w:val="24"/>
        </w:rPr>
        <w:t>，在低价基础</w:t>
      </w:r>
      <w:r w:rsidR="00E70DD8">
        <w:rPr>
          <w:sz w:val="24"/>
        </w:rPr>
        <w:t>上提高一些，更容易获得毕业生好感度，一方面可以</w:t>
      </w:r>
      <w:r>
        <w:rPr>
          <w:rFonts w:hint="eastAsia"/>
          <w:sz w:val="24"/>
        </w:rPr>
        <w:t>大量收购，</w:t>
      </w:r>
      <w:r w:rsidR="00E70DD8">
        <w:rPr>
          <w:rFonts w:hint="eastAsia"/>
          <w:sz w:val="24"/>
        </w:rPr>
        <w:t>囤积</w:t>
      </w:r>
      <w:r w:rsidR="00E70DD8">
        <w:rPr>
          <w:sz w:val="24"/>
        </w:rPr>
        <w:t>商品，另一方面也会</w:t>
      </w:r>
      <w:r w:rsidR="00E70DD8">
        <w:rPr>
          <w:sz w:val="24"/>
        </w:rPr>
        <w:lastRenderedPageBreak/>
        <w:t>潜在的为平台运行做推广。</w:t>
      </w:r>
      <w:r w:rsidR="00E70DD8">
        <w:rPr>
          <w:rFonts w:hint="eastAsia"/>
          <w:sz w:val="24"/>
        </w:rPr>
        <w:t>而</w:t>
      </w:r>
      <w:r w:rsidR="00E70DD8">
        <w:rPr>
          <w:sz w:val="24"/>
        </w:rPr>
        <w:t>平台通过差价，一定程度上获得利润。</w:t>
      </w:r>
    </w:p>
    <w:p w:rsidR="00E70DD8" w:rsidRDefault="00E70DD8" w:rsidP="00E70DD8">
      <w:pPr>
        <w:spacing w:line="440" w:lineRule="exact"/>
        <w:ind w:firstLineChars="200" w:firstLine="480"/>
        <w:rPr>
          <w:sz w:val="24"/>
        </w:rPr>
      </w:pPr>
      <w:r>
        <w:rPr>
          <w:rFonts w:hint="eastAsia"/>
          <w:sz w:val="24"/>
        </w:rPr>
        <w:t>（</w:t>
      </w:r>
      <w:r>
        <w:rPr>
          <w:rFonts w:hint="eastAsia"/>
          <w:sz w:val="24"/>
        </w:rPr>
        <w:t>4</w:t>
      </w:r>
      <w:r>
        <w:rPr>
          <w:rFonts w:hint="eastAsia"/>
          <w:sz w:val="24"/>
        </w:rPr>
        <w:t>）可信度</w:t>
      </w:r>
      <w:r>
        <w:rPr>
          <w:sz w:val="24"/>
        </w:rPr>
        <w:t>高</w:t>
      </w:r>
    </w:p>
    <w:p w:rsidR="00C84299" w:rsidRDefault="00E70DD8" w:rsidP="00E70DD8">
      <w:pPr>
        <w:spacing w:line="440" w:lineRule="exact"/>
        <w:ind w:firstLineChars="200" w:firstLine="480"/>
        <w:rPr>
          <w:sz w:val="24"/>
        </w:rPr>
      </w:pPr>
      <w:r>
        <w:rPr>
          <w:rFonts w:hint="eastAsia"/>
          <w:sz w:val="24"/>
        </w:rPr>
        <w:t>作为校园</w:t>
      </w:r>
      <w:r>
        <w:rPr>
          <w:sz w:val="24"/>
        </w:rPr>
        <w:t>本土平台，更容易获得同校生的认可，由此及彼，相邻高校学生也会受到吸引</w:t>
      </w:r>
      <w:r>
        <w:rPr>
          <w:rFonts w:hint="eastAsia"/>
          <w:sz w:val="24"/>
        </w:rPr>
        <w:t>；</w:t>
      </w:r>
      <w:r>
        <w:rPr>
          <w:sz w:val="24"/>
        </w:rPr>
        <w:t>同时</w:t>
      </w:r>
      <w:r w:rsidR="00C84299">
        <w:rPr>
          <w:rFonts w:hint="eastAsia"/>
          <w:sz w:val="24"/>
        </w:rPr>
        <w:t>物品配送距离短</w:t>
      </w:r>
      <w:r>
        <w:rPr>
          <w:rFonts w:hint="eastAsia"/>
          <w:sz w:val="24"/>
        </w:rPr>
        <w:t>、</w:t>
      </w:r>
      <w:r w:rsidR="00C84299">
        <w:rPr>
          <w:rFonts w:hint="eastAsia"/>
          <w:sz w:val="24"/>
        </w:rPr>
        <w:t>不需要运费、快速方便、</w:t>
      </w:r>
      <w:r>
        <w:rPr>
          <w:rFonts w:hint="eastAsia"/>
          <w:sz w:val="24"/>
        </w:rPr>
        <w:t>基本</w:t>
      </w:r>
      <w:r w:rsidR="00C84299">
        <w:rPr>
          <w:rFonts w:hint="eastAsia"/>
          <w:sz w:val="24"/>
        </w:rPr>
        <w:t>1</w:t>
      </w:r>
      <w:r w:rsidR="00C84299">
        <w:rPr>
          <w:rFonts w:hint="eastAsia"/>
          <w:sz w:val="24"/>
        </w:rPr>
        <w:t>个小时</w:t>
      </w:r>
      <w:r>
        <w:rPr>
          <w:rFonts w:hint="eastAsia"/>
          <w:sz w:val="24"/>
        </w:rPr>
        <w:t>内</w:t>
      </w:r>
      <w:r>
        <w:rPr>
          <w:sz w:val="24"/>
        </w:rPr>
        <w:t>就</w:t>
      </w:r>
      <w:r w:rsidR="00C84299">
        <w:rPr>
          <w:rFonts w:hint="eastAsia"/>
          <w:sz w:val="24"/>
        </w:rPr>
        <w:t>可以送货上门。</w:t>
      </w:r>
    </w:p>
    <w:p w:rsidR="00C84299" w:rsidRPr="00E70DD8" w:rsidRDefault="00E70DD8" w:rsidP="00E70DD8">
      <w:pPr>
        <w:spacing w:line="440" w:lineRule="exact"/>
        <w:ind w:firstLineChars="200" w:firstLine="482"/>
        <w:rPr>
          <w:b/>
          <w:sz w:val="24"/>
        </w:rPr>
      </w:pPr>
      <w:r w:rsidRPr="00E70DD8">
        <w:rPr>
          <w:rFonts w:hint="eastAsia"/>
          <w:b/>
          <w:sz w:val="24"/>
        </w:rPr>
        <w:t>5</w:t>
      </w:r>
      <w:r w:rsidRPr="00E70DD8">
        <w:rPr>
          <w:b/>
          <w:sz w:val="24"/>
        </w:rPr>
        <w:t>.2</w:t>
      </w:r>
      <w:r w:rsidR="00EC7336">
        <w:rPr>
          <w:b/>
          <w:sz w:val="24"/>
        </w:rPr>
        <w:t xml:space="preserve"> </w:t>
      </w:r>
      <w:r w:rsidR="00C84299" w:rsidRPr="00E70DD8">
        <w:rPr>
          <w:rFonts w:hint="eastAsia"/>
          <w:b/>
          <w:sz w:val="24"/>
        </w:rPr>
        <w:t>劣势：</w:t>
      </w:r>
    </w:p>
    <w:p w:rsidR="00C84299" w:rsidRDefault="00E70DD8" w:rsidP="00E70DD8">
      <w:pPr>
        <w:spacing w:line="440" w:lineRule="exact"/>
        <w:ind w:firstLineChars="200" w:firstLine="480"/>
        <w:rPr>
          <w:sz w:val="24"/>
        </w:rPr>
      </w:pPr>
      <w:r>
        <w:rPr>
          <w:rFonts w:hint="eastAsia"/>
          <w:sz w:val="24"/>
        </w:rPr>
        <w:t>（</w:t>
      </w:r>
      <w:r>
        <w:rPr>
          <w:rFonts w:hint="eastAsia"/>
          <w:sz w:val="24"/>
        </w:rPr>
        <w:t>1</w:t>
      </w:r>
      <w:r>
        <w:rPr>
          <w:rFonts w:hint="eastAsia"/>
          <w:sz w:val="24"/>
        </w:rPr>
        <w:t>）</w:t>
      </w:r>
      <w:r w:rsidR="00C84299">
        <w:rPr>
          <w:rFonts w:hint="eastAsia"/>
          <w:sz w:val="24"/>
        </w:rPr>
        <w:t>交易</w:t>
      </w:r>
      <w:r>
        <w:rPr>
          <w:rFonts w:hint="eastAsia"/>
          <w:sz w:val="24"/>
        </w:rPr>
        <w:t>方式受限</w:t>
      </w:r>
    </w:p>
    <w:p w:rsidR="00C84299" w:rsidRDefault="00E70DD8" w:rsidP="00C84299">
      <w:pPr>
        <w:spacing w:line="440" w:lineRule="exact"/>
        <w:ind w:firstLineChars="200" w:firstLine="480"/>
        <w:rPr>
          <w:sz w:val="24"/>
        </w:rPr>
      </w:pPr>
      <w:r>
        <w:rPr>
          <w:rFonts w:hint="eastAsia"/>
          <w:sz w:val="24"/>
        </w:rPr>
        <w:t>平台前期</w:t>
      </w:r>
      <w:r>
        <w:rPr>
          <w:sz w:val="24"/>
        </w:rPr>
        <w:t>，</w:t>
      </w:r>
      <w:r>
        <w:rPr>
          <w:rFonts w:hint="eastAsia"/>
          <w:sz w:val="24"/>
        </w:rPr>
        <w:t>基</w:t>
      </w:r>
      <w:r>
        <w:rPr>
          <w:sz w:val="24"/>
        </w:rPr>
        <w:t>本交易</w:t>
      </w:r>
      <w:r>
        <w:rPr>
          <w:rFonts w:hint="eastAsia"/>
          <w:sz w:val="24"/>
        </w:rPr>
        <w:t>方式</w:t>
      </w:r>
      <w:r>
        <w:rPr>
          <w:sz w:val="24"/>
        </w:rPr>
        <w:t>为线下，线上交易缺乏有效可靠的监管</w:t>
      </w:r>
      <w:r>
        <w:rPr>
          <w:rFonts w:hint="eastAsia"/>
          <w:sz w:val="24"/>
        </w:rPr>
        <w:t>。</w:t>
      </w:r>
    </w:p>
    <w:p w:rsidR="00E70DD8" w:rsidRPr="00E70DD8" w:rsidRDefault="00E70DD8" w:rsidP="00C84299">
      <w:pPr>
        <w:spacing w:line="440" w:lineRule="exact"/>
        <w:ind w:firstLineChars="200" w:firstLine="480"/>
        <w:rPr>
          <w:sz w:val="24"/>
        </w:rPr>
      </w:pPr>
      <w:r>
        <w:rPr>
          <w:rFonts w:hint="eastAsia"/>
          <w:sz w:val="24"/>
        </w:rPr>
        <w:t>（</w:t>
      </w:r>
      <w:r>
        <w:rPr>
          <w:rFonts w:hint="eastAsia"/>
          <w:sz w:val="24"/>
        </w:rPr>
        <w:t>2</w:t>
      </w:r>
      <w:r>
        <w:rPr>
          <w:rFonts w:hint="eastAsia"/>
          <w:sz w:val="24"/>
        </w:rPr>
        <w:t>）启动资金</w:t>
      </w:r>
      <w:r>
        <w:rPr>
          <w:sz w:val="24"/>
        </w:rPr>
        <w:t>受限</w:t>
      </w:r>
    </w:p>
    <w:p w:rsidR="00E70DD8" w:rsidRDefault="00E70DD8" w:rsidP="00EC7336">
      <w:pPr>
        <w:spacing w:line="440" w:lineRule="exact"/>
        <w:ind w:firstLine="480"/>
        <w:rPr>
          <w:sz w:val="24"/>
        </w:rPr>
      </w:pPr>
      <w:r>
        <w:rPr>
          <w:rFonts w:hint="eastAsia"/>
          <w:sz w:val="24"/>
        </w:rPr>
        <w:t>无论</w:t>
      </w:r>
      <w:r>
        <w:rPr>
          <w:sz w:val="24"/>
        </w:rPr>
        <w:t>平台开发还是运行都离不开资金的支持，其次，</w:t>
      </w:r>
      <w:r>
        <w:rPr>
          <w:rFonts w:hint="eastAsia"/>
          <w:sz w:val="24"/>
        </w:rPr>
        <w:t>自营</w:t>
      </w:r>
      <w:r>
        <w:rPr>
          <w:sz w:val="24"/>
        </w:rPr>
        <w:t>商品</w:t>
      </w:r>
      <w:r>
        <w:rPr>
          <w:rFonts w:hint="eastAsia"/>
          <w:sz w:val="24"/>
        </w:rPr>
        <w:t>采购</w:t>
      </w:r>
      <w:r>
        <w:rPr>
          <w:sz w:val="24"/>
        </w:rPr>
        <w:t>受限流动资金，若有投资，则这方面可弱化。</w:t>
      </w:r>
    </w:p>
    <w:p w:rsidR="00C84299" w:rsidRDefault="00E70DD8" w:rsidP="00E70DD8">
      <w:pPr>
        <w:spacing w:line="440" w:lineRule="exact"/>
        <w:ind w:firstLineChars="200" w:firstLine="480"/>
        <w:rPr>
          <w:sz w:val="24"/>
        </w:rPr>
      </w:pPr>
      <w:r>
        <w:rPr>
          <w:rFonts w:hint="eastAsia"/>
          <w:sz w:val="24"/>
        </w:rPr>
        <w:t>（</w:t>
      </w:r>
      <w:r>
        <w:rPr>
          <w:rFonts w:hint="eastAsia"/>
          <w:sz w:val="24"/>
        </w:rPr>
        <w:t>3</w:t>
      </w:r>
      <w:r>
        <w:rPr>
          <w:rFonts w:hint="eastAsia"/>
          <w:sz w:val="24"/>
        </w:rPr>
        <w:t>）市场敏感性</w:t>
      </w:r>
      <w:r>
        <w:rPr>
          <w:sz w:val="24"/>
        </w:rPr>
        <w:t>缺乏</w:t>
      </w:r>
    </w:p>
    <w:p w:rsidR="00EC7336" w:rsidRDefault="00C84299" w:rsidP="00C84299">
      <w:pPr>
        <w:spacing w:line="440" w:lineRule="exact"/>
        <w:ind w:firstLineChars="200" w:firstLine="480"/>
        <w:rPr>
          <w:sz w:val="24"/>
        </w:rPr>
      </w:pPr>
      <w:r>
        <w:rPr>
          <w:rFonts w:hint="eastAsia"/>
          <w:sz w:val="24"/>
        </w:rPr>
        <w:t>由于条件的限制、经验的不足和分析能力不够强，</w:t>
      </w:r>
      <w:r w:rsidR="00EC7336">
        <w:rPr>
          <w:rFonts w:hint="eastAsia"/>
          <w:sz w:val="24"/>
        </w:rPr>
        <w:t>更重要</w:t>
      </w:r>
      <w:r w:rsidR="00EC7336">
        <w:rPr>
          <w:sz w:val="24"/>
        </w:rPr>
        <w:t>的是不够专业往往会导致考虑角度多在自己所认为的方面，有可能会影响对市场的敏感性，进而影响平台运行方向，若有相关专业人士指导，可弱化这一劣势，所以，更多专业人才的加入才是平台长久运行的基础和关键。</w:t>
      </w:r>
    </w:p>
    <w:p w:rsidR="00EC7336" w:rsidRDefault="00EC7336" w:rsidP="00C84299">
      <w:pPr>
        <w:spacing w:line="440" w:lineRule="exact"/>
        <w:ind w:firstLineChars="200" w:firstLine="480"/>
        <w:rPr>
          <w:sz w:val="24"/>
        </w:rPr>
      </w:pPr>
      <w:r>
        <w:rPr>
          <w:rFonts w:hint="eastAsia"/>
          <w:sz w:val="24"/>
        </w:rPr>
        <w:t>（</w:t>
      </w:r>
      <w:r>
        <w:rPr>
          <w:rFonts w:hint="eastAsia"/>
          <w:sz w:val="24"/>
        </w:rPr>
        <w:t>4</w:t>
      </w:r>
      <w:r>
        <w:rPr>
          <w:rFonts w:hint="eastAsia"/>
          <w:sz w:val="24"/>
        </w:rPr>
        <w:t>）技术瓶颈</w:t>
      </w:r>
    </w:p>
    <w:p w:rsidR="00C84299" w:rsidRDefault="00EC7336" w:rsidP="00C84299">
      <w:pPr>
        <w:spacing w:line="440" w:lineRule="exact"/>
        <w:ind w:firstLineChars="200" w:firstLine="480"/>
        <w:rPr>
          <w:sz w:val="24"/>
        </w:rPr>
      </w:pPr>
      <w:r>
        <w:rPr>
          <w:rFonts w:hint="eastAsia"/>
          <w:sz w:val="24"/>
        </w:rPr>
        <w:t>学生出品</w:t>
      </w:r>
      <w:r>
        <w:rPr>
          <w:sz w:val="24"/>
        </w:rPr>
        <w:t>，难免略显</w:t>
      </w:r>
      <w:r>
        <w:rPr>
          <w:rFonts w:hint="eastAsia"/>
          <w:sz w:val="24"/>
        </w:rPr>
        <w:t>稚嫩</w:t>
      </w:r>
      <w:r>
        <w:rPr>
          <w:sz w:val="24"/>
        </w:rPr>
        <w:t>，需要更多辅导老师参与指导。</w:t>
      </w:r>
      <w:r w:rsidR="00E70DD8">
        <w:rPr>
          <w:rFonts w:hint="eastAsia"/>
          <w:sz w:val="24"/>
        </w:rPr>
        <w:t xml:space="preserve"> </w:t>
      </w:r>
    </w:p>
    <w:p w:rsidR="00C84299" w:rsidRPr="00EC7336" w:rsidRDefault="00EC7336" w:rsidP="00EC7336">
      <w:pPr>
        <w:spacing w:line="440" w:lineRule="exact"/>
        <w:ind w:firstLineChars="200" w:firstLine="482"/>
        <w:rPr>
          <w:b/>
          <w:sz w:val="24"/>
        </w:rPr>
      </w:pPr>
      <w:r w:rsidRPr="00EC7336">
        <w:rPr>
          <w:rFonts w:hint="eastAsia"/>
          <w:b/>
          <w:sz w:val="24"/>
        </w:rPr>
        <w:t>5</w:t>
      </w:r>
      <w:r w:rsidRPr="00EC7336">
        <w:rPr>
          <w:b/>
          <w:sz w:val="24"/>
        </w:rPr>
        <w:t xml:space="preserve">.3 </w:t>
      </w:r>
      <w:r w:rsidR="00C84299" w:rsidRPr="00EC7336">
        <w:rPr>
          <w:rFonts w:hint="eastAsia"/>
          <w:b/>
          <w:sz w:val="24"/>
        </w:rPr>
        <w:t>机会：</w:t>
      </w:r>
    </w:p>
    <w:p w:rsidR="00C84299" w:rsidRDefault="00EC7336" w:rsidP="00EC7336">
      <w:pPr>
        <w:spacing w:line="440" w:lineRule="exact"/>
        <w:ind w:firstLineChars="150" w:firstLine="360"/>
        <w:rPr>
          <w:sz w:val="24"/>
        </w:rPr>
      </w:pPr>
      <w:r>
        <w:rPr>
          <w:rFonts w:hint="eastAsia"/>
          <w:sz w:val="24"/>
        </w:rPr>
        <w:t>（</w:t>
      </w:r>
      <w:r>
        <w:rPr>
          <w:rFonts w:hint="eastAsia"/>
          <w:sz w:val="24"/>
        </w:rPr>
        <w:t>1</w:t>
      </w:r>
      <w:r>
        <w:rPr>
          <w:rFonts w:hint="eastAsia"/>
          <w:sz w:val="24"/>
        </w:rPr>
        <w:t>）市场空间大</w:t>
      </w:r>
    </w:p>
    <w:p w:rsidR="00C84299" w:rsidRDefault="00C84299" w:rsidP="00C84299">
      <w:pPr>
        <w:spacing w:line="440" w:lineRule="exact"/>
        <w:ind w:firstLineChars="200" w:firstLine="480"/>
        <w:rPr>
          <w:sz w:val="24"/>
        </w:rPr>
      </w:pPr>
      <w:r>
        <w:rPr>
          <w:rFonts w:hint="eastAsia"/>
          <w:sz w:val="24"/>
        </w:rPr>
        <w:t>根据我们的</w:t>
      </w:r>
      <w:r w:rsidR="00EC7336">
        <w:rPr>
          <w:rFonts w:hint="eastAsia"/>
          <w:sz w:val="24"/>
        </w:rPr>
        <w:t>抽样</w:t>
      </w:r>
      <w:r>
        <w:rPr>
          <w:rFonts w:hint="eastAsia"/>
          <w:sz w:val="24"/>
        </w:rPr>
        <w:t>调查显示，</w:t>
      </w:r>
      <w:r>
        <w:rPr>
          <w:rFonts w:hint="eastAsia"/>
          <w:sz w:val="24"/>
        </w:rPr>
        <w:t>41.7%</w:t>
      </w:r>
      <w:r>
        <w:rPr>
          <w:rFonts w:hint="eastAsia"/>
          <w:sz w:val="24"/>
        </w:rPr>
        <w:t>学生愿意出售自己需要处理的商品，</w:t>
      </w:r>
      <w:r>
        <w:rPr>
          <w:rFonts w:hint="eastAsia"/>
          <w:sz w:val="24"/>
        </w:rPr>
        <w:t>40.7%</w:t>
      </w:r>
      <w:r>
        <w:rPr>
          <w:rFonts w:hint="eastAsia"/>
          <w:sz w:val="24"/>
        </w:rPr>
        <w:t>购买过二手商品。可见这个巨大的潜在市场，</w:t>
      </w:r>
      <w:r w:rsidR="00EC7336">
        <w:rPr>
          <w:rFonts w:hint="eastAsia"/>
          <w:sz w:val="24"/>
        </w:rPr>
        <w:t>是</w:t>
      </w:r>
      <w:r>
        <w:rPr>
          <w:rFonts w:hint="eastAsia"/>
          <w:sz w:val="24"/>
        </w:rPr>
        <w:t>我们建立网上交易平台</w:t>
      </w:r>
      <w:r w:rsidR="00EC7336">
        <w:rPr>
          <w:rFonts w:hint="eastAsia"/>
          <w:sz w:val="24"/>
        </w:rPr>
        <w:t>的重要</w:t>
      </w:r>
      <w:r w:rsidR="00EC7336">
        <w:rPr>
          <w:sz w:val="24"/>
        </w:rPr>
        <w:t>前提；</w:t>
      </w:r>
    </w:p>
    <w:p w:rsidR="00C84299" w:rsidRDefault="00EC7336" w:rsidP="00EC7336">
      <w:pPr>
        <w:spacing w:line="440" w:lineRule="exact"/>
        <w:ind w:firstLineChars="150" w:firstLine="360"/>
        <w:rPr>
          <w:sz w:val="24"/>
        </w:rPr>
      </w:pPr>
      <w:r>
        <w:rPr>
          <w:rFonts w:hint="eastAsia"/>
          <w:sz w:val="24"/>
        </w:rPr>
        <w:t>（</w:t>
      </w:r>
      <w:r>
        <w:rPr>
          <w:rFonts w:hint="eastAsia"/>
          <w:sz w:val="24"/>
        </w:rPr>
        <w:t>2</w:t>
      </w:r>
      <w:r>
        <w:rPr>
          <w:rFonts w:hint="eastAsia"/>
          <w:sz w:val="24"/>
        </w:rPr>
        <w:t>）网购的</w:t>
      </w:r>
      <w:r>
        <w:rPr>
          <w:sz w:val="24"/>
        </w:rPr>
        <w:t>普及与发展，</w:t>
      </w:r>
      <w:r>
        <w:rPr>
          <w:rFonts w:hint="eastAsia"/>
          <w:sz w:val="24"/>
        </w:rPr>
        <w:t>使得</w:t>
      </w:r>
      <w:r>
        <w:rPr>
          <w:sz w:val="24"/>
        </w:rPr>
        <w:t>学生更依赖于足不出户，上网</w:t>
      </w:r>
      <w:r>
        <w:rPr>
          <w:sz w:val="24"/>
        </w:rPr>
        <w:t>shopping</w:t>
      </w:r>
      <w:r>
        <w:rPr>
          <w:sz w:val="24"/>
        </w:rPr>
        <w:t>，为我们平台的</w:t>
      </w:r>
      <w:r>
        <w:rPr>
          <w:rFonts w:hint="eastAsia"/>
          <w:sz w:val="24"/>
        </w:rPr>
        <w:t>开展</w:t>
      </w:r>
      <w:r>
        <w:rPr>
          <w:sz w:val="24"/>
        </w:rPr>
        <w:t>提供机遇</w:t>
      </w:r>
      <w:r>
        <w:rPr>
          <w:rFonts w:hint="eastAsia"/>
          <w:sz w:val="24"/>
        </w:rPr>
        <w:t>。</w:t>
      </w:r>
    </w:p>
    <w:p w:rsidR="00C84299" w:rsidRDefault="00EC7336" w:rsidP="00EC7336">
      <w:pPr>
        <w:spacing w:line="440" w:lineRule="exact"/>
        <w:ind w:firstLineChars="150" w:firstLine="360"/>
        <w:rPr>
          <w:sz w:val="24"/>
        </w:rPr>
      </w:pPr>
      <w:r>
        <w:rPr>
          <w:rFonts w:hint="eastAsia"/>
          <w:sz w:val="24"/>
        </w:rPr>
        <w:t>（</w:t>
      </w:r>
      <w:r>
        <w:rPr>
          <w:rFonts w:hint="eastAsia"/>
          <w:sz w:val="24"/>
        </w:rPr>
        <w:t>3</w:t>
      </w:r>
      <w:r>
        <w:rPr>
          <w:rFonts w:hint="eastAsia"/>
          <w:sz w:val="24"/>
        </w:rPr>
        <w:t>）服务</w:t>
      </w:r>
      <w:r>
        <w:rPr>
          <w:sz w:val="24"/>
        </w:rPr>
        <w:t>学生，一定程度上会受到校方多方面的支持，</w:t>
      </w:r>
      <w:r>
        <w:rPr>
          <w:rFonts w:hint="eastAsia"/>
          <w:sz w:val="24"/>
        </w:rPr>
        <w:t>更</w:t>
      </w:r>
      <w:r>
        <w:rPr>
          <w:sz w:val="24"/>
        </w:rPr>
        <w:t>易进一步扩展</w:t>
      </w:r>
    </w:p>
    <w:p w:rsidR="00C84299" w:rsidRPr="00EC7336" w:rsidRDefault="00EC7336" w:rsidP="00EC7336">
      <w:pPr>
        <w:spacing w:line="440" w:lineRule="exact"/>
        <w:ind w:firstLineChars="150" w:firstLine="361"/>
        <w:rPr>
          <w:b/>
          <w:sz w:val="24"/>
        </w:rPr>
      </w:pPr>
      <w:r w:rsidRPr="00EC7336">
        <w:rPr>
          <w:rFonts w:hint="eastAsia"/>
          <w:b/>
          <w:sz w:val="24"/>
        </w:rPr>
        <w:t>5</w:t>
      </w:r>
      <w:r w:rsidRPr="00EC7336">
        <w:rPr>
          <w:b/>
          <w:sz w:val="24"/>
        </w:rPr>
        <w:t xml:space="preserve">.4 </w:t>
      </w:r>
      <w:r w:rsidR="00C84299" w:rsidRPr="00EC7336">
        <w:rPr>
          <w:rFonts w:hint="eastAsia"/>
          <w:b/>
          <w:sz w:val="24"/>
        </w:rPr>
        <w:t>威胁：</w:t>
      </w:r>
    </w:p>
    <w:p w:rsidR="00C84299" w:rsidRDefault="00C84299" w:rsidP="00C84299">
      <w:pPr>
        <w:spacing w:line="440" w:lineRule="exact"/>
        <w:ind w:firstLineChars="200" w:firstLine="480"/>
        <w:rPr>
          <w:sz w:val="24"/>
        </w:rPr>
      </w:pPr>
      <w:r>
        <w:rPr>
          <w:rFonts w:hint="eastAsia"/>
          <w:sz w:val="24"/>
        </w:rPr>
        <w:t>二手网上市场交易越来越流行，市场需求越来越大，必将会有</w:t>
      </w:r>
      <w:r w:rsidR="00EC7336">
        <w:rPr>
          <w:rFonts w:hint="eastAsia"/>
          <w:sz w:val="24"/>
        </w:rPr>
        <w:t>本校</w:t>
      </w:r>
      <w:r w:rsidR="00EC7336">
        <w:rPr>
          <w:sz w:val="24"/>
        </w:rPr>
        <w:t>乃至邻</w:t>
      </w:r>
      <w:r w:rsidR="00EC7336">
        <w:rPr>
          <w:rFonts w:hint="eastAsia"/>
          <w:sz w:val="24"/>
        </w:rPr>
        <w:t>校</w:t>
      </w:r>
      <w:r>
        <w:rPr>
          <w:rFonts w:hint="eastAsia"/>
          <w:sz w:val="24"/>
        </w:rPr>
        <w:t>很多新的竞争对手出现；随着发展，学校周边也</w:t>
      </w:r>
      <w:r w:rsidR="00EC7336">
        <w:rPr>
          <w:rFonts w:hint="eastAsia"/>
          <w:sz w:val="24"/>
        </w:rPr>
        <w:t>出现越来越多的商店，而且价格低廉，这也将成为我们的一大竞争对手</w:t>
      </w:r>
      <w:r>
        <w:rPr>
          <w:rFonts w:hint="eastAsia"/>
          <w:sz w:val="24"/>
        </w:rPr>
        <w:t>。</w:t>
      </w:r>
    </w:p>
    <w:p w:rsidR="00C84299" w:rsidRPr="00C84299" w:rsidRDefault="00C84299" w:rsidP="00C84299">
      <w:pPr>
        <w:pStyle w:val="p"/>
        <w:ind w:firstLineChars="200" w:firstLine="480"/>
        <w:rPr>
          <w:rFonts w:ascii="宋体" w:eastAsia="宋体" w:hAnsi="宋体" w:cs="宋体"/>
          <w:color w:val="000000"/>
        </w:rPr>
      </w:pPr>
    </w:p>
    <w:p w:rsidR="00D9474D" w:rsidRPr="00D9474D" w:rsidRDefault="00D9474D" w:rsidP="00D9474D">
      <w:pPr>
        <w:spacing w:line="440" w:lineRule="exact"/>
        <w:jc w:val="center"/>
        <w:rPr>
          <w:b/>
          <w:sz w:val="24"/>
        </w:rPr>
      </w:pPr>
    </w:p>
    <w:p w:rsidR="00EC7336" w:rsidRPr="00EC7336" w:rsidRDefault="00EC7336" w:rsidP="00EC7336">
      <w:pPr>
        <w:spacing w:line="440" w:lineRule="exact"/>
        <w:rPr>
          <w:b/>
          <w:sz w:val="24"/>
          <w:szCs w:val="24"/>
        </w:rPr>
      </w:pPr>
      <w:r w:rsidRPr="00EC7336">
        <w:rPr>
          <w:rFonts w:hint="eastAsia"/>
          <w:b/>
          <w:sz w:val="24"/>
          <w:szCs w:val="24"/>
        </w:rPr>
        <w:t>6</w:t>
      </w:r>
      <w:r w:rsidRPr="00EC7336">
        <w:rPr>
          <w:rFonts w:hint="eastAsia"/>
          <w:b/>
          <w:sz w:val="24"/>
          <w:szCs w:val="24"/>
        </w:rPr>
        <w:t>、</w:t>
      </w:r>
      <w:r w:rsidR="0009257A">
        <w:rPr>
          <w:rFonts w:hint="eastAsia"/>
          <w:b/>
          <w:sz w:val="24"/>
          <w:szCs w:val="24"/>
        </w:rPr>
        <w:t>平台</w:t>
      </w:r>
      <w:r w:rsidRPr="00EC7336">
        <w:rPr>
          <w:b/>
          <w:sz w:val="24"/>
          <w:szCs w:val="24"/>
        </w:rPr>
        <w:t>特色</w:t>
      </w:r>
    </w:p>
    <w:p w:rsidR="00D9474D" w:rsidRDefault="0009257A" w:rsidP="00D9474D">
      <w:pPr>
        <w:spacing w:line="440" w:lineRule="exact"/>
        <w:rPr>
          <w:sz w:val="24"/>
        </w:rPr>
      </w:pPr>
      <w:r>
        <w:rPr>
          <w:rFonts w:hint="eastAsia"/>
          <w:sz w:val="24"/>
        </w:rPr>
        <w:t xml:space="preserve">  </w:t>
      </w:r>
      <w:r>
        <w:rPr>
          <w:sz w:val="24"/>
        </w:rPr>
        <w:t xml:space="preserve">  </w:t>
      </w:r>
      <w:r>
        <w:rPr>
          <w:rFonts w:hint="eastAsia"/>
          <w:sz w:val="24"/>
        </w:rPr>
        <w:t>我们</w:t>
      </w:r>
      <w:r>
        <w:rPr>
          <w:sz w:val="24"/>
        </w:rPr>
        <w:t>把首批用户定位于本校同学，更了解现有情况，所以在</w:t>
      </w:r>
      <w:r>
        <w:rPr>
          <w:rFonts w:hint="eastAsia"/>
          <w:sz w:val="24"/>
        </w:rPr>
        <w:t>平台</w:t>
      </w:r>
      <w:r>
        <w:rPr>
          <w:sz w:val="24"/>
        </w:rPr>
        <w:t>中除各大电商现有的基本</w:t>
      </w:r>
      <w:r>
        <w:rPr>
          <w:rFonts w:hint="eastAsia"/>
          <w:sz w:val="24"/>
        </w:rPr>
        <w:t>模块</w:t>
      </w:r>
      <w:r>
        <w:rPr>
          <w:sz w:val="24"/>
        </w:rPr>
        <w:t>，我们</w:t>
      </w:r>
      <w:r>
        <w:rPr>
          <w:rFonts w:hint="eastAsia"/>
          <w:sz w:val="24"/>
        </w:rPr>
        <w:t>还</w:t>
      </w:r>
      <w:r>
        <w:rPr>
          <w:sz w:val="24"/>
        </w:rPr>
        <w:t>加入</w:t>
      </w:r>
      <w:r>
        <w:rPr>
          <w:rFonts w:hint="eastAsia"/>
          <w:sz w:val="24"/>
        </w:rPr>
        <w:t>典当</w:t>
      </w:r>
      <w:r>
        <w:rPr>
          <w:sz w:val="24"/>
        </w:rPr>
        <w:t>模块</w:t>
      </w:r>
      <w:r>
        <w:rPr>
          <w:rFonts w:hint="eastAsia"/>
          <w:sz w:val="24"/>
        </w:rPr>
        <w:t>，</w:t>
      </w:r>
      <w:r>
        <w:rPr>
          <w:sz w:val="24"/>
        </w:rPr>
        <w:t>方便</w:t>
      </w:r>
      <w:r>
        <w:rPr>
          <w:rFonts w:hint="eastAsia"/>
          <w:sz w:val="24"/>
        </w:rPr>
        <w:t>销售</w:t>
      </w:r>
      <w:r>
        <w:rPr>
          <w:sz w:val="24"/>
        </w:rPr>
        <w:t>，同时也为学生提供帮助；若后期资金及实力的补充满足，可扩展拍卖、抢购模式，进一步扩大对用户的吸引度。</w:t>
      </w:r>
    </w:p>
    <w:p w:rsidR="00D9474D" w:rsidRDefault="0009257A" w:rsidP="00D9474D">
      <w:pPr>
        <w:spacing w:line="440" w:lineRule="exact"/>
        <w:rPr>
          <w:b/>
          <w:sz w:val="24"/>
        </w:rPr>
      </w:pPr>
      <w:r>
        <w:rPr>
          <w:rFonts w:hint="eastAsia"/>
          <w:sz w:val="24"/>
        </w:rPr>
        <w:t>7</w:t>
      </w:r>
      <w:r>
        <w:rPr>
          <w:rFonts w:hint="eastAsia"/>
          <w:sz w:val="24"/>
        </w:rPr>
        <w:t>、</w:t>
      </w:r>
      <w:r w:rsidR="00D9474D">
        <w:rPr>
          <w:rFonts w:hint="eastAsia"/>
          <w:b/>
          <w:sz w:val="24"/>
        </w:rPr>
        <w:t>推广形式</w:t>
      </w:r>
    </w:p>
    <w:p w:rsidR="0009257A" w:rsidRDefault="0009257A" w:rsidP="00D9474D">
      <w:pPr>
        <w:spacing w:line="440" w:lineRule="exact"/>
        <w:rPr>
          <w:sz w:val="24"/>
        </w:rPr>
      </w:pPr>
      <w:r>
        <w:rPr>
          <w:rFonts w:hint="eastAsia"/>
          <w:b/>
          <w:sz w:val="24"/>
        </w:rPr>
        <w:t xml:space="preserve">  </w:t>
      </w:r>
      <w:r w:rsidRPr="0009257A">
        <w:rPr>
          <w:rFonts w:hint="eastAsia"/>
          <w:sz w:val="24"/>
        </w:rPr>
        <w:t xml:space="preserve"> </w:t>
      </w:r>
      <w:r w:rsidRPr="0009257A">
        <w:rPr>
          <w:rFonts w:hint="eastAsia"/>
          <w:sz w:val="24"/>
        </w:rPr>
        <w:t>（</w:t>
      </w:r>
      <w:r w:rsidRPr="0009257A">
        <w:rPr>
          <w:rFonts w:hint="eastAsia"/>
          <w:sz w:val="24"/>
        </w:rPr>
        <w:t>1</w:t>
      </w:r>
      <w:r w:rsidRPr="0009257A">
        <w:rPr>
          <w:rFonts w:hint="eastAsia"/>
          <w:sz w:val="24"/>
        </w:rPr>
        <w:t>）</w:t>
      </w:r>
      <w:r>
        <w:rPr>
          <w:rFonts w:hint="eastAsia"/>
          <w:sz w:val="24"/>
        </w:rPr>
        <w:t>前期</w:t>
      </w:r>
      <w:r>
        <w:rPr>
          <w:sz w:val="24"/>
        </w:rPr>
        <w:t>以推销为主，平台人员在宿舍公寓及教室</w:t>
      </w:r>
      <w:r>
        <w:rPr>
          <w:rFonts w:hint="eastAsia"/>
          <w:sz w:val="24"/>
        </w:rPr>
        <w:t>等</w:t>
      </w:r>
      <w:r>
        <w:rPr>
          <w:sz w:val="24"/>
        </w:rPr>
        <w:t>学生集中</w:t>
      </w:r>
      <w:r>
        <w:rPr>
          <w:rFonts w:hint="eastAsia"/>
          <w:sz w:val="24"/>
        </w:rPr>
        <w:t>地区</w:t>
      </w:r>
      <w:r>
        <w:rPr>
          <w:sz w:val="24"/>
        </w:rPr>
        <w:t>做适当推广；</w:t>
      </w:r>
    </w:p>
    <w:p w:rsidR="0009257A" w:rsidRDefault="0009257A" w:rsidP="00D9474D">
      <w:pPr>
        <w:spacing w:line="440" w:lineRule="exact"/>
        <w:rPr>
          <w:sz w:val="24"/>
        </w:rPr>
      </w:pPr>
      <w:r>
        <w:rPr>
          <w:rFonts w:hint="eastAsia"/>
          <w:sz w:val="24"/>
        </w:rPr>
        <w:t xml:space="preserve">   </w:t>
      </w:r>
      <w:r>
        <w:rPr>
          <w:rFonts w:hint="eastAsia"/>
          <w:sz w:val="24"/>
        </w:rPr>
        <w:t>（</w:t>
      </w:r>
      <w:r>
        <w:rPr>
          <w:rFonts w:hint="eastAsia"/>
          <w:sz w:val="24"/>
        </w:rPr>
        <w:t>2</w:t>
      </w:r>
      <w:r>
        <w:rPr>
          <w:rFonts w:hint="eastAsia"/>
          <w:sz w:val="24"/>
        </w:rPr>
        <w:t>）前期</w:t>
      </w:r>
      <w:r>
        <w:rPr>
          <w:sz w:val="24"/>
        </w:rPr>
        <w:t>商品以平台人员个人产品为主，争取更多感兴趣同学参与；</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3</w:t>
      </w:r>
      <w:r>
        <w:rPr>
          <w:rFonts w:hint="eastAsia"/>
          <w:sz w:val="24"/>
        </w:rPr>
        <w:t>）拍摄</w:t>
      </w:r>
      <w:r>
        <w:rPr>
          <w:sz w:val="24"/>
        </w:rPr>
        <w:t>制作相关高质量视频，在抖音，快手等火爆平台</w:t>
      </w:r>
      <w:r>
        <w:rPr>
          <w:rFonts w:hint="eastAsia"/>
          <w:sz w:val="24"/>
        </w:rPr>
        <w:t>作</w:t>
      </w:r>
      <w:r>
        <w:rPr>
          <w:sz w:val="24"/>
        </w:rPr>
        <w:t>推广</w:t>
      </w:r>
      <w:r>
        <w:rPr>
          <w:rFonts w:hint="eastAsia"/>
          <w:sz w:val="24"/>
        </w:rPr>
        <w:t>；</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4</w:t>
      </w:r>
      <w:r>
        <w:rPr>
          <w:rFonts w:hint="eastAsia"/>
          <w:sz w:val="24"/>
        </w:rPr>
        <w:t>）学校论坛</w:t>
      </w:r>
      <w:r>
        <w:rPr>
          <w:sz w:val="24"/>
        </w:rPr>
        <w:t>和各大新媒体平台作推广；</w:t>
      </w:r>
    </w:p>
    <w:p w:rsidR="0009257A" w:rsidRDefault="0009257A" w:rsidP="00D9474D">
      <w:pPr>
        <w:spacing w:line="440" w:lineRule="exact"/>
        <w:rPr>
          <w:sz w:val="24"/>
        </w:rPr>
      </w:pPr>
      <w:r>
        <w:rPr>
          <w:sz w:val="24"/>
        </w:rPr>
        <w:t xml:space="preserve">   </w:t>
      </w:r>
      <w:r>
        <w:rPr>
          <w:rFonts w:hint="eastAsia"/>
          <w:sz w:val="24"/>
        </w:rPr>
        <w:t>（</w:t>
      </w:r>
      <w:r>
        <w:rPr>
          <w:rFonts w:hint="eastAsia"/>
          <w:sz w:val="24"/>
        </w:rPr>
        <w:t>5</w:t>
      </w:r>
      <w:r>
        <w:rPr>
          <w:rFonts w:hint="eastAsia"/>
          <w:sz w:val="24"/>
        </w:rPr>
        <w:t>）在</w:t>
      </w:r>
      <w:r>
        <w:rPr>
          <w:sz w:val="24"/>
        </w:rPr>
        <w:t>流行游戏中作推广</w:t>
      </w:r>
      <w:r>
        <w:rPr>
          <w:rFonts w:hint="eastAsia"/>
          <w:sz w:val="24"/>
        </w:rPr>
        <w:t>；</w:t>
      </w:r>
    </w:p>
    <w:p w:rsidR="00D9474D" w:rsidRDefault="003D255B" w:rsidP="003D255B">
      <w:pPr>
        <w:spacing w:line="440" w:lineRule="exact"/>
        <w:ind w:firstLineChars="150" w:firstLine="360"/>
        <w:rPr>
          <w:sz w:val="24"/>
        </w:rPr>
      </w:pPr>
      <w:r>
        <w:rPr>
          <w:rFonts w:hint="eastAsia"/>
          <w:sz w:val="24"/>
        </w:rPr>
        <w:t>（</w:t>
      </w:r>
      <w:r>
        <w:rPr>
          <w:rFonts w:hint="eastAsia"/>
          <w:sz w:val="24"/>
        </w:rPr>
        <w:t>6</w:t>
      </w:r>
      <w:r>
        <w:rPr>
          <w:rFonts w:hint="eastAsia"/>
          <w:sz w:val="24"/>
        </w:rPr>
        <w:t>）创建</w:t>
      </w:r>
      <w:r>
        <w:rPr>
          <w:sz w:val="24"/>
        </w:rPr>
        <w:t>自己的百度</w:t>
      </w:r>
      <w:r>
        <w:rPr>
          <w:rFonts w:hint="eastAsia"/>
          <w:sz w:val="24"/>
        </w:rPr>
        <w:t>词条</w:t>
      </w:r>
      <w:r>
        <w:rPr>
          <w:sz w:val="24"/>
        </w:rPr>
        <w:t>，并尽力推首。</w:t>
      </w:r>
    </w:p>
    <w:p w:rsidR="00D9474D" w:rsidRPr="003D255B" w:rsidRDefault="003D255B" w:rsidP="00D9474D">
      <w:pPr>
        <w:spacing w:line="440" w:lineRule="exact"/>
        <w:rPr>
          <w:b/>
          <w:sz w:val="24"/>
          <w:szCs w:val="24"/>
        </w:rPr>
      </w:pPr>
      <w:r w:rsidRPr="003D255B">
        <w:rPr>
          <w:rFonts w:hint="eastAsia"/>
          <w:b/>
          <w:sz w:val="24"/>
          <w:szCs w:val="24"/>
        </w:rPr>
        <w:t>8</w:t>
      </w:r>
      <w:r w:rsidRPr="003D255B">
        <w:rPr>
          <w:rFonts w:hint="eastAsia"/>
          <w:b/>
          <w:sz w:val="24"/>
          <w:szCs w:val="24"/>
        </w:rPr>
        <w:t>、</w:t>
      </w:r>
      <w:r w:rsidR="00D9474D" w:rsidRPr="003D255B">
        <w:rPr>
          <w:rFonts w:hint="eastAsia"/>
          <w:b/>
          <w:sz w:val="24"/>
          <w:szCs w:val="24"/>
        </w:rPr>
        <w:t>结论</w:t>
      </w:r>
    </w:p>
    <w:p w:rsidR="00D9474D" w:rsidRDefault="00D9474D" w:rsidP="00D9474D">
      <w:pPr>
        <w:spacing w:line="440" w:lineRule="exact"/>
        <w:ind w:firstLineChars="200" w:firstLine="480"/>
        <w:rPr>
          <w:sz w:val="24"/>
        </w:rPr>
      </w:pPr>
      <w:r>
        <w:rPr>
          <w:rFonts w:hint="eastAsia"/>
          <w:sz w:val="24"/>
        </w:rPr>
        <w:t>通过调查分析可知校园二手交易市场较大，为校园网上二手交易市场的经营提供了较大的发展空间，为充分发掘大学校园商业机会提供了良好的契机。拟建中的校园二手交易</w:t>
      </w:r>
      <w:r w:rsidR="003D255B">
        <w:rPr>
          <w:rFonts w:hint="eastAsia"/>
          <w:sz w:val="24"/>
        </w:rPr>
        <w:t>平台</w:t>
      </w:r>
      <w:r>
        <w:rPr>
          <w:rFonts w:hint="eastAsia"/>
          <w:sz w:val="24"/>
        </w:rPr>
        <w:t>应运而发，将紧紧围绕网上校园二手交易市场这个核心功能，兼备为在校大学生提供贴合实际，紧扣需求的各种网上服务；</w:t>
      </w:r>
      <w:r w:rsidR="003D255B">
        <w:rPr>
          <w:rFonts w:hint="eastAsia"/>
          <w:sz w:val="24"/>
        </w:rPr>
        <w:t>平台</w:t>
      </w:r>
      <w:r>
        <w:rPr>
          <w:rFonts w:hint="eastAsia"/>
          <w:sz w:val="24"/>
        </w:rPr>
        <w:t>将紧紧笼络住在校大学生这个特殊的群体，汇聚人气，形成规模效应，充分利用其中的商机能量，实现其经济价值和社会价值。</w:t>
      </w:r>
    </w:p>
    <w:p w:rsidR="00D9474D" w:rsidRDefault="00D9474D" w:rsidP="00D9474D">
      <w:pPr>
        <w:spacing w:line="440" w:lineRule="exact"/>
        <w:ind w:firstLineChars="200" w:firstLine="480"/>
        <w:rPr>
          <w:sz w:val="24"/>
        </w:rPr>
      </w:pPr>
      <w:r>
        <w:rPr>
          <w:rFonts w:hint="eastAsia"/>
          <w:sz w:val="24"/>
        </w:rPr>
        <w:t>经过分析论证认为，校园网上二手交易市场将会面临较好的发展前景。其运营模式符合互联网经济规律和发展趋势。虽然面临一定的风险，但是风险</w:t>
      </w:r>
      <w:r w:rsidR="003D255B">
        <w:rPr>
          <w:rFonts w:hint="eastAsia"/>
          <w:sz w:val="24"/>
        </w:rPr>
        <w:t>在一定</w:t>
      </w:r>
      <w:r w:rsidR="003D255B">
        <w:rPr>
          <w:sz w:val="24"/>
        </w:rPr>
        <w:t>程度</w:t>
      </w:r>
      <w:r>
        <w:rPr>
          <w:rFonts w:hint="eastAsia"/>
          <w:sz w:val="24"/>
        </w:rPr>
        <w:t>可以</w:t>
      </w:r>
      <w:r w:rsidR="003D255B">
        <w:rPr>
          <w:rFonts w:hint="eastAsia"/>
          <w:sz w:val="24"/>
        </w:rPr>
        <w:t>尽量</w:t>
      </w:r>
      <w:r>
        <w:rPr>
          <w:rFonts w:hint="eastAsia"/>
          <w:sz w:val="24"/>
        </w:rPr>
        <w:t>规避。</w:t>
      </w:r>
    </w:p>
    <w:p w:rsidR="00D9474D" w:rsidRDefault="00D9474D" w:rsidP="00D9474D">
      <w:pPr>
        <w:spacing w:line="440" w:lineRule="exact"/>
        <w:ind w:firstLineChars="200" w:firstLine="480"/>
        <w:rPr>
          <w:sz w:val="24"/>
        </w:rPr>
      </w:pPr>
      <w:r>
        <w:rPr>
          <w:rFonts w:hint="eastAsia"/>
          <w:sz w:val="24"/>
        </w:rPr>
        <w:t>网站建设运营后将会带来可观收入。</w:t>
      </w:r>
    </w:p>
    <w:p w:rsidR="00D9474D" w:rsidRDefault="00D9474D" w:rsidP="00D9474D">
      <w:pPr>
        <w:spacing w:line="440" w:lineRule="exact"/>
        <w:ind w:firstLineChars="200" w:firstLine="480"/>
        <w:rPr>
          <w:sz w:val="24"/>
        </w:rPr>
      </w:pPr>
      <w:r>
        <w:rPr>
          <w:rFonts w:hint="eastAsia"/>
          <w:sz w:val="24"/>
        </w:rPr>
        <w:t>总之，校园网上交易市场网站是信息社会的新兴产物，具有很大的商业潜力及发展空间。</w:t>
      </w:r>
    </w:p>
    <w:p w:rsidR="00D9474D" w:rsidRDefault="00D9474D" w:rsidP="00D9474D">
      <w:pPr>
        <w:spacing w:line="440" w:lineRule="exact"/>
        <w:ind w:firstLineChars="200" w:firstLine="480"/>
        <w:rPr>
          <w:sz w:val="24"/>
        </w:rPr>
      </w:pPr>
    </w:p>
    <w:p w:rsidR="00D9474D" w:rsidRDefault="00D9474D" w:rsidP="00D9474D">
      <w:pPr>
        <w:spacing w:line="440" w:lineRule="exact"/>
        <w:ind w:firstLineChars="200" w:firstLine="480"/>
        <w:rPr>
          <w:sz w:val="24"/>
        </w:rPr>
      </w:pPr>
    </w:p>
    <w:p w:rsidR="00D9474D" w:rsidRPr="00D9474D" w:rsidRDefault="00D9474D"/>
    <w:sectPr w:rsidR="00D9474D" w:rsidRPr="00D94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F1B" w:rsidRDefault="00453F1B" w:rsidP="00D9474D">
      <w:r>
        <w:separator/>
      </w:r>
    </w:p>
  </w:endnote>
  <w:endnote w:type="continuationSeparator" w:id="0">
    <w:p w:rsidR="00453F1B" w:rsidRDefault="00453F1B" w:rsidP="00D9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F1B" w:rsidRDefault="00453F1B" w:rsidP="00D9474D">
      <w:r>
        <w:separator/>
      </w:r>
    </w:p>
  </w:footnote>
  <w:footnote w:type="continuationSeparator" w:id="0">
    <w:p w:rsidR="00453F1B" w:rsidRDefault="00453F1B" w:rsidP="00D94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multilevel"/>
    <w:tmpl w:val="0000000D"/>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7"/>
    <w:multiLevelType w:val="multilevel"/>
    <w:tmpl w:val="0000001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E"/>
    <w:multiLevelType w:val="multilevel"/>
    <w:tmpl w:val="0000001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C4"/>
    <w:rsid w:val="0001041D"/>
    <w:rsid w:val="0009257A"/>
    <w:rsid w:val="003D255B"/>
    <w:rsid w:val="00453F1B"/>
    <w:rsid w:val="004721C1"/>
    <w:rsid w:val="005E7894"/>
    <w:rsid w:val="00843E0D"/>
    <w:rsid w:val="008D19A5"/>
    <w:rsid w:val="00927BC4"/>
    <w:rsid w:val="009A2651"/>
    <w:rsid w:val="00A73ED0"/>
    <w:rsid w:val="00C2071D"/>
    <w:rsid w:val="00C84299"/>
    <w:rsid w:val="00D9474D"/>
    <w:rsid w:val="00DB4A90"/>
    <w:rsid w:val="00E70DD8"/>
    <w:rsid w:val="00EC7336"/>
    <w:rsid w:val="00EF4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CDEF4-A259-4744-AB70-FB8C232F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74D"/>
    <w:rPr>
      <w:sz w:val="18"/>
      <w:szCs w:val="18"/>
    </w:rPr>
  </w:style>
  <w:style w:type="paragraph" w:styleId="a4">
    <w:name w:val="footer"/>
    <w:basedOn w:val="a"/>
    <w:link w:val="Char0"/>
    <w:uiPriority w:val="99"/>
    <w:unhideWhenUsed/>
    <w:rsid w:val="00D9474D"/>
    <w:pPr>
      <w:tabs>
        <w:tab w:val="center" w:pos="4153"/>
        <w:tab w:val="right" w:pos="8306"/>
      </w:tabs>
      <w:snapToGrid w:val="0"/>
      <w:jc w:val="left"/>
    </w:pPr>
    <w:rPr>
      <w:sz w:val="18"/>
      <w:szCs w:val="18"/>
    </w:rPr>
  </w:style>
  <w:style w:type="character" w:customStyle="1" w:styleId="Char0">
    <w:name w:val="页脚 Char"/>
    <w:basedOn w:val="a0"/>
    <w:link w:val="a4"/>
    <w:uiPriority w:val="99"/>
    <w:rsid w:val="00D9474D"/>
    <w:rPr>
      <w:sz w:val="18"/>
      <w:szCs w:val="18"/>
    </w:rPr>
  </w:style>
  <w:style w:type="paragraph" w:customStyle="1" w:styleId="p">
    <w:name w:val="p"/>
    <w:basedOn w:val="a"/>
    <w:rsid w:val="00D9474D"/>
    <w:pPr>
      <w:widowControl/>
      <w:spacing w:line="525" w:lineRule="atLeast"/>
      <w:ind w:firstLine="375"/>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7506">
      <w:bodyDiv w:val="1"/>
      <w:marLeft w:val="0"/>
      <w:marRight w:val="0"/>
      <w:marTop w:val="0"/>
      <w:marBottom w:val="0"/>
      <w:divBdr>
        <w:top w:val="none" w:sz="0" w:space="0" w:color="auto"/>
        <w:left w:val="none" w:sz="0" w:space="0" w:color="auto"/>
        <w:bottom w:val="none" w:sz="0" w:space="0" w:color="auto"/>
        <w:right w:val="none" w:sz="0" w:space="0" w:color="auto"/>
      </w:divBdr>
    </w:div>
    <w:div w:id="18412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2019-03-20T09:05:00Z</dcterms:created>
  <dcterms:modified xsi:type="dcterms:W3CDTF">2019-03-20T14:03:00Z</dcterms:modified>
</cp:coreProperties>
</file>